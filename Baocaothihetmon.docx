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F900" w14:textId="77777777" w:rsidR="00D023C9"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TRƯỜNG ĐẠI HỌC THỦY LỢI</w:t>
      </w:r>
    </w:p>
    <w:p w14:paraId="6FDC45AC" w14:textId="5E963724" w:rsidR="004D0A3C" w:rsidRPr="001F222C" w:rsidRDefault="00562A44" w:rsidP="004D0A3C">
      <w:pPr>
        <w:jc w:val="center"/>
        <w:rPr>
          <w:rFonts w:ascii="Times New Roman" w:hAnsi="Times New Roman" w:cs="Times New Roman"/>
          <w:b/>
          <w:sz w:val="26"/>
          <w:szCs w:val="26"/>
        </w:rPr>
      </w:pPr>
      <w:r w:rsidRPr="001F222C">
        <w:rPr>
          <w:rFonts w:ascii="Times New Roman" w:hAnsi="Times New Roman" w:cs="Times New Roman"/>
          <w:b/>
          <w:sz w:val="26"/>
          <w:szCs w:val="26"/>
        </w:rPr>
        <w:t>KHOA CÔNG NGHỆ THÔNG T</w:t>
      </w:r>
      <w:r w:rsidR="004D0A3C" w:rsidRPr="001F222C">
        <w:rPr>
          <w:rFonts w:ascii="Times New Roman" w:hAnsi="Times New Roman" w:cs="Times New Roman"/>
          <w:b/>
          <w:sz w:val="26"/>
          <w:szCs w:val="26"/>
        </w:rPr>
        <w:t>IN</w:t>
      </w:r>
    </w:p>
    <w:p w14:paraId="050B38FC" w14:textId="77777777" w:rsidR="004D0A3C" w:rsidRPr="001F222C" w:rsidRDefault="004D0A3C" w:rsidP="004D0A3C">
      <w:pPr>
        <w:jc w:val="center"/>
        <w:rPr>
          <w:sz w:val="26"/>
          <w:szCs w:val="26"/>
        </w:rPr>
      </w:pPr>
    </w:p>
    <w:p w14:paraId="692ABAD6" w14:textId="77777777" w:rsidR="00F27E4F" w:rsidRDefault="004D0A3C" w:rsidP="00F27E4F">
      <w:pPr>
        <w:keepNext/>
        <w:spacing w:line="276" w:lineRule="auto"/>
        <w:jc w:val="center"/>
      </w:pPr>
      <w:r w:rsidRPr="001F222C">
        <w:rPr>
          <w:noProof/>
          <w:sz w:val="26"/>
          <w:szCs w:val="26"/>
          <w:lang w:val="vi-VN" w:eastAsia="vi-VN"/>
        </w:rPr>
        <w:drawing>
          <wp:inline distT="0" distB="0" distL="0" distR="0" wp14:anchorId="7A489CD3" wp14:editId="1F715C01">
            <wp:extent cx="2552700" cy="21272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588" cy="2131324"/>
                    </a:xfrm>
                    <a:prstGeom prst="rect">
                      <a:avLst/>
                    </a:prstGeom>
                    <a:noFill/>
                    <a:ln>
                      <a:noFill/>
                    </a:ln>
                  </pic:spPr>
                </pic:pic>
              </a:graphicData>
            </a:graphic>
          </wp:inline>
        </w:drawing>
      </w:r>
    </w:p>
    <w:p w14:paraId="6F3AF493" w14:textId="172AFAA2" w:rsidR="00D023C9" w:rsidRPr="00F27E4F" w:rsidRDefault="00F27E4F" w:rsidP="00F27E4F">
      <w:pPr>
        <w:pStyle w:val="Caption"/>
        <w:jc w:val="center"/>
        <w:rPr>
          <w:rFonts w:ascii="Times New Roman" w:hAnsi="Times New Roman" w:cs="Times New Roman"/>
          <w:sz w:val="26"/>
          <w:szCs w:val="26"/>
        </w:rPr>
      </w:pPr>
      <w:bookmarkStart w:id="0" w:name="_Toc162778557"/>
      <w:r w:rsidRPr="00F27E4F">
        <w:rPr>
          <w:rFonts w:ascii="Times New Roman" w:hAnsi="Times New Roman" w:cs="Times New Roman"/>
          <w:sz w:val="26"/>
          <w:szCs w:val="26"/>
        </w:rPr>
        <w:t xml:space="preserve">Hình </w:t>
      </w:r>
      <w:r w:rsidRPr="00F27E4F">
        <w:rPr>
          <w:rFonts w:ascii="Times New Roman" w:hAnsi="Times New Roman" w:cs="Times New Roman"/>
          <w:sz w:val="26"/>
          <w:szCs w:val="26"/>
        </w:rPr>
        <w:fldChar w:fldCharType="begin"/>
      </w:r>
      <w:r w:rsidRPr="00F27E4F">
        <w:rPr>
          <w:rFonts w:ascii="Times New Roman" w:hAnsi="Times New Roman" w:cs="Times New Roman"/>
          <w:sz w:val="26"/>
          <w:szCs w:val="26"/>
        </w:rPr>
        <w:instrText xml:space="preserve"> SEQ Hình \* ARABIC </w:instrText>
      </w:r>
      <w:r w:rsidRPr="00F27E4F">
        <w:rPr>
          <w:rFonts w:ascii="Times New Roman" w:hAnsi="Times New Roman" w:cs="Times New Roman"/>
          <w:sz w:val="26"/>
          <w:szCs w:val="26"/>
        </w:rPr>
        <w:fldChar w:fldCharType="separate"/>
      </w:r>
      <w:r w:rsidR="00083075">
        <w:rPr>
          <w:rFonts w:ascii="Times New Roman" w:hAnsi="Times New Roman" w:cs="Times New Roman"/>
          <w:noProof/>
          <w:sz w:val="26"/>
          <w:szCs w:val="26"/>
        </w:rPr>
        <w:t>1</w:t>
      </w:r>
      <w:r w:rsidRPr="00F27E4F">
        <w:rPr>
          <w:rFonts w:ascii="Times New Roman" w:hAnsi="Times New Roman" w:cs="Times New Roman"/>
          <w:sz w:val="26"/>
          <w:szCs w:val="26"/>
        </w:rPr>
        <w:fldChar w:fldCharType="end"/>
      </w:r>
      <w:r w:rsidR="00CE776B">
        <w:rPr>
          <w:rFonts w:ascii="Times New Roman" w:hAnsi="Times New Roman" w:cs="Times New Roman"/>
          <w:sz w:val="26"/>
          <w:szCs w:val="26"/>
        </w:rPr>
        <w:t xml:space="preserve"> : </w:t>
      </w:r>
      <w:r w:rsidR="00CE776B" w:rsidRPr="00CE776B">
        <w:rPr>
          <w:rFonts w:ascii="Times New Roman" w:hAnsi="Times New Roman" w:cs="Times New Roman"/>
          <w:sz w:val="26"/>
          <w:szCs w:val="26"/>
        </w:rPr>
        <w:t>Hình logo Đại Học Thủy Lợi</w:t>
      </w:r>
      <w:bookmarkEnd w:id="0"/>
    </w:p>
    <w:p w14:paraId="75F85576" w14:textId="7069CD0B" w:rsidR="00E936C3" w:rsidRPr="001F222C" w:rsidRDefault="00E936C3" w:rsidP="00E936C3">
      <w:pPr>
        <w:spacing w:line="276" w:lineRule="auto"/>
        <w:ind w:right="777"/>
        <w:jc w:val="center"/>
        <w:rPr>
          <w:rFonts w:ascii="Times New Roman" w:hAnsi="Times New Roman" w:cs="Times New Roman"/>
          <w:sz w:val="26"/>
          <w:szCs w:val="26"/>
        </w:rPr>
      </w:pPr>
    </w:p>
    <w:p w14:paraId="2FA28739" w14:textId="6E05F797" w:rsidR="00E936C3" w:rsidRPr="001F222C" w:rsidRDefault="00E936C3" w:rsidP="00E936C3">
      <w:pPr>
        <w:spacing w:line="276" w:lineRule="auto"/>
        <w:ind w:right="777"/>
        <w:jc w:val="center"/>
        <w:rPr>
          <w:rFonts w:ascii="Times New Roman" w:hAnsi="Times New Roman" w:cs="Times New Roman"/>
          <w:sz w:val="26"/>
          <w:szCs w:val="26"/>
        </w:rPr>
      </w:pPr>
      <w:r w:rsidRPr="001F222C">
        <w:rPr>
          <w:rFonts w:ascii="Times New Roman" w:hAnsi="Times New Roman" w:cs="Times New Roman"/>
          <w:sz w:val="26"/>
          <w:szCs w:val="26"/>
        </w:rPr>
        <w:t>Nhóm sinh viên thực hiện:</w:t>
      </w:r>
    </w:p>
    <w:p w14:paraId="092A67C2" w14:textId="54DB827D" w:rsidR="00E936C3" w:rsidRPr="001F222C" w:rsidRDefault="00E936C3" w:rsidP="00E936C3">
      <w:pPr>
        <w:pStyle w:val="ListParagraph"/>
        <w:numPr>
          <w:ilvl w:val="0"/>
          <w:numId w:val="31"/>
        </w:numPr>
        <w:spacing w:line="276" w:lineRule="auto"/>
        <w:ind w:left="2970" w:right="777"/>
        <w:jc w:val="center"/>
        <w:rPr>
          <w:rFonts w:ascii="Times New Roman" w:hAnsi="Times New Roman" w:cs="Times New Roman"/>
          <w:sz w:val="26"/>
          <w:szCs w:val="26"/>
        </w:rPr>
      </w:pPr>
      <w:r w:rsidRPr="001F222C">
        <w:rPr>
          <w:rFonts w:ascii="Times New Roman" w:hAnsi="Times New Roman" w:cs="Times New Roman"/>
          <w:sz w:val="26"/>
          <w:szCs w:val="26"/>
        </w:rPr>
        <w:t>Đào Đăng Tài</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2151264682, 63TTNT</w:t>
      </w:r>
    </w:p>
    <w:p w14:paraId="3ADB2CFB" w14:textId="565C1541"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Văn Qúy</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2151264679 63TTNT</w:t>
      </w:r>
    </w:p>
    <w:p w14:paraId="0559792C" w14:textId="40C9F47A"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Doãn Phúc Được</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2151264652, 63TTNT</w:t>
      </w:r>
    </w:p>
    <w:p w14:paraId="461CB540" w14:textId="23A1E5AA" w:rsidR="00E936C3" w:rsidRPr="001F222C" w:rsidRDefault="00E936C3" w:rsidP="00E936C3">
      <w:pPr>
        <w:pStyle w:val="ListParagraph"/>
        <w:numPr>
          <w:ilvl w:val="0"/>
          <w:numId w:val="31"/>
        </w:numPr>
        <w:spacing w:line="276" w:lineRule="auto"/>
        <w:ind w:left="3240" w:right="777"/>
        <w:jc w:val="center"/>
        <w:rPr>
          <w:rFonts w:ascii="Times New Roman" w:hAnsi="Times New Roman" w:cs="Times New Roman"/>
          <w:sz w:val="26"/>
          <w:szCs w:val="26"/>
        </w:rPr>
      </w:pPr>
      <w:r w:rsidRPr="001F222C">
        <w:rPr>
          <w:rFonts w:ascii="Times New Roman" w:hAnsi="Times New Roman" w:cs="Times New Roman"/>
          <w:sz w:val="26"/>
          <w:szCs w:val="26"/>
        </w:rPr>
        <w:t>Nguyễn Hữu Tiến</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w:t>
      </w:r>
      <w:r w:rsidR="00C96813">
        <w:rPr>
          <w:rFonts w:ascii="Times New Roman" w:hAnsi="Times New Roman" w:cs="Times New Roman"/>
          <w:sz w:val="26"/>
          <w:szCs w:val="26"/>
        </w:rPr>
        <w:t xml:space="preserve"> </w:t>
      </w:r>
      <w:r w:rsidRPr="001F222C">
        <w:rPr>
          <w:rFonts w:ascii="Times New Roman" w:hAnsi="Times New Roman" w:cs="Times New Roman"/>
          <w:sz w:val="26"/>
          <w:szCs w:val="26"/>
        </w:rPr>
        <w:t>215126xxxx,63TTNT</w:t>
      </w:r>
    </w:p>
    <w:p w14:paraId="63CB6137" w14:textId="77777777" w:rsidR="00E936C3" w:rsidRPr="001F222C" w:rsidRDefault="00E936C3" w:rsidP="004D0A3C">
      <w:pPr>
        <w:rPr>
          <w:rFonts w:ascii="Times New Roman" w:hAnsi="Times New Roman" w:cs="Times New Roman"/>
          <w:b/>
          <w:bCs/>
          <w:sz w:val="26"/>
          <w:szCs w:val="26"/>
        </w:rPr>
      </w:pPr>
    </w:p>
    <w:p w14:paraId="3EE890CB" w14:textId="43CE5843" w:rsidR="00D023C9" w:rsidRPr="001F222C" w:rsidRDefault="00E936C3">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BÁO CÁO </w:t>
      </w:r>
      <w:r w:rsidR="00562A44" w:rsidRPr="001F222C">
        <w:rPr>
          <w:rFonts w:ascii="Times New Roman" w:hAnsi="Times New Roman" w:cs="Times New Roman"/>
          <w:b/>
          <w:bCs/>
          <w:sz w:val="26"/>
          <w:szCs w:val="26"/>
        </w:rPr>
        <w:t>BÀI TẬP LỚN</w:t>
      </w:r>
    </w:p>
    <w:p w14:paraId="7B078F23" w14:textId="21656512" w:rsidR="00D023C9" w:rsidRPr="001F222C" w:rsidRDefault="00562A44">
      <w:pPr>
        <w:jc w:val="center"/>
        <w:rPr>
          <w:rFonts w:ascii="Times New Roman" w:hAnsi="Times New Roman" w:cs="Times New Roman"/>
          <w:b/>
          <w:bCs/>
          <w:sz w:val="26"/>
          <w:szCs w:val="26"/>
        </w:rPr>
      </w:pPr>
      <w:r w:rsidRPr="001F222C">
        <w:rPr>
          <w:rFonts w:ascii="Times New Roman" w:hAnsi="Times New Roman" w:cs="Times New Roman"/>
          <w:b/>
          <w:bCs/>
          <w:sz w:val="26"/>
          <w:szCs w:val="26"/>
        </w:rPr>
        <w:t xml:space="preserve">HỌC PHẦN </w:t>
      </w:r>
      <w:r w:rsidR="00506A81" w:rsidRPr="001F222C">
        <w:rPr>
          <w:rFonts w:ascii="Times New Roman" w:hAnsi="Times New Roman" w:cs="Times New Roman"/>
          <w:b/>
          <w:bCs/>
          <w:sz w:val="26"/>
          <w:szCs w:val="26"/>
        </w:rPr>
        <w:t>TIỀN XỬ LÝ DỮ LIỆU</w:t>
      </w:r>
    </w:p>
    <w:p w14:paraId="6C0B3849" w14:textId="77777777" w:rsidR="00D023C9" w:rsidRPr="001F222C" w:rsidRDefault="00D023C9">
      <w:pPr>
        <w:rPr>
          <w:rFonts w:ascii="Times New Roman" w:hAnsi="Times New Roman" w:cs="Times New Roman"/>
          <w:sz w:val="26"/>
          <w:szCs w:val="26"/>
        </w:rPr>
      </w:pPr>
    </w:p>
    <w:p w14:paraId="612F662A" w14:textId="104FED8B" w:rsidR="00D023C9" w:rsidRPr="001F222C" w:rsidRDefault="00562A44">
      <w:pPr>
        <w:jc w:val="center"/>
        <w:rPr>
          <w:rFonts w:ascii="Times New Roman" w:hAnsi="Times New Roman" w:cs="Times New Roman"/>
          <w:bCs/>
          <w:sz w:val="26"/>
          <w:szCs w:val="26"/>
        </w:rPr>
      </w:pPr>
      <w:r w:rsidRPr="001F222C">
        <w:rPr>
          <w:rFonts w:ascii="Times New Roman" w:hAnsi="Times New Roman" w:cs="Times New Roman"/>
          <w:bCs/>
          <w:sz w:val="26"/>
          <w:szCs w:val="26"/>
        </w:rPr>
        <w:t xml:space="preserve">ĐỀ TÀI: </w:t>
      </w:r>
      <w:r w:rsidR="00506A81" w:rsidRPr="001F222C">
        <w:rPr>
          <w:rFonts w:ascii="Times New Roman" w:hAnsi="Times New Roman" w:cs="Times New Roman"/>
          <w:bCs/>
          <w:sz w:val="26"/>
          <w:szCs w:val="26"/>
        </w:rPr>
        <w:t>DỰ ĐOÁN KẾT QUẢ</w:t>
      </w:r>
      <w:r w:rsidR="00865D40" w:rsidRPr="001F222C">
        <w:rPr>
          <w:rFonts w:ascii="Times New Roman" w:hAnsi="Times New Roman" w:cs="Times New Roman"/>
          <w:bCs/>
          <w:sz w:val="26"/>
          <w:szCs w:val="26"/>
        </w:rPr>
        <w:t xml:space="preserve"> BÓNG ĐÁ</w:t>
      </w:r>
      <w:r w:rsidR="00506A81" w:rsidRPr="001F222C">
        <w:rPr>
          <w:rFonts w:ascii="Times New Roman" w:hAnsi="Times New Roman" w:cs="Times New Roman"/>
          <w:bCs/>
          <w:sz w:val="26"/>
          <w:szCs w:val="26"/>
        </w:rPr>
        <w:t xml:space="preserve"> </w:t>
      </w:r>
    </w:p>
    <w:p w14:paraId="605C2857" w14:textId="77777777" w:rsidR="004D0A3C" w:rsidRPr="001F222C" w:rsidRDefault="004D0A3C" w:rsidP="00E936C3">
      <w:pPr>
        <w:ind w:left="2880" w:firstLine="720"/>
        <w:rPr>
          <w:rFonts w:ascii="Times New Roman" w:hAnsi="Times New Roman" w:cs="Times New Roman"/>
          <w:sz w:val="26"/>
          <w:szCs w:val="26"/>
        </w:rPr>
      </w:pPr>
    </w:p>
    <w:p w14:paraId="12115A44" w14:textId="77777777" w:rsidR="001F222C" w:rsidRPr="001F222C" w:rsidRDefault="001F222C" w:rsidP="00E936C3">
      <w:pPr>
        <w:ind w:left="2880" w:firstLine="720"/>
        <w:rPr>
          <w:rFonts w:ascii="Times New Roman" w:hAnsi="Times New Roman" w:cs="Times New Roman"/>
          <w:sz w:val="26"/>
          <w:szCs w:val="26"/>
        </w:rPr>
      </w:pPr>
    </w:p>
    <w:p w14:paraId="373DA520" w14:textId="12278B22" w:rsidR="00D023C9" w:rsidRPr="001F222C" w:rsidRDefault="00562A44" w:rsidP="00E936C3">
      <w:pPr>
        <w:ind w:left="2880" w:firstLine="720"/>
        <w:rPr>
          <w:rFonts w:ascii="Times New Roman" w:hAnsi="Times New Roman" w:cs="Times New Roman"/>
          <w:sz w:val="26"/>
          <w:szCs w:val="26"/>
        </w:rPr>
      </w:pPr>
      <w:r w:rsidRPr="001F222C">
        <w:rPr>
          <w:rFonts w:ascii="Times New Roman" w:hAnsi="Times New Roman" w:cs="Times New Roman"/>
          <w:sz w:val="26"/>
          <w:szCs w:val="26"/>
        </w:rPr>
        <w:t xml:space="preserve">Giáo viên hướng dẫn: TS. </w:t>
      </w:r>
      <w:r w:rsidR="00506A81" w:rsidRPr="001F222C">
        <w:rPr>
          <w:rFonts w:ascii="Times New Roman" w:hAnsi="Times New Roman" w:cs="Times New Roman"/>
          <w:sz w:val="26"/>
          <w:szCs w:val="26"/>
        </w:rPr>
        <w:t>Tạ Quang Chiểu</w:t>
      </w:r>
    </w:p>
    <w:p w14:paraId="26A9B3ED" w14:textId="77777777" w:rsidR="00E936C3" w:rsidRPr="001F222C" w:rsidRDefault="00E936C3" w:rsidP="00E936C3">
      <w:pPr>
        <w:jc w:val="center"/>
        <w:rPr>
          <w:rFonts w:ascii="Times New Roman" w:hAnsi="Times New Roman" w:cs="Times New Roman"/>
          <w:sz w:val="26"/>
          <w:szCs w:val="26"/>
        </w:rPr>
      </w:pPr>
    </w:p>
    <w:p w14:paraId="2C61EE23" w14:textId="77777777" w:rsidR="004D0A3C" w:rsidRPr="001F222C" w:rsidRDefault="004D0A3C" w:rsidP="00E936C3">
      <w:pPr>
        <w:jc w:val="center"/>
        <w:rPr>
          <w:rFonts w:ascii="Times New Roman" w:hAnsi="Times New Roman" w:cs="Times New Roman"/>
          <w:sz w:val="26"/>
          <w:szCs w:val="26"/>
        </w:rPr>
      </w:pPr>
    </w:p>
    <w:p w14:paraId="0A9697EB" w14:textId="088AFA12" w:rsidR="00D023C9" w:rsidRPr="002D69EB" w:rsidRDefault="00E936C3" w:rsidP="00E936C3">
      <w:pPr>
        <w:jc w:val="center"/>
        <w:rPr>
          <w:rFonts w:ascii="Times New Roman" w:hAnsi="Times New Roman" w:cs="Times New Roman"/>
          <w:sz w:val="26"/>
          <w:szCs w:val="26"/>
        </w:rPr>
      </w:pPr>
      <w:r w:rsidRPr="002D69EB">
        <w:rPr>
          <w:rFonts w:ascii="Times New Roman" w:hAnsi="Times New Roman" w:cs="Times New Roman"/>
          <w:sz w:val="26"/>
          <w:szCs w:val="26"/>
        </w:rPr>
        <w:t>Hà Nội, năm 2024</w:t>
      </w:r>
    </w:p>
    <w:sdt>
      <w:sdtPr>
        <w:rPr>
          <w:rFonts w:ascii="Calibri" w:eastAsia="SimSun" w:hAnsi="Calibri" w:cs="Calibri"/>
          <w:color w:val="auto"/>
          <w:sz w:val="28"/>
          <w:szCs w:val="28"/>
          <w:lang w:eastAsia="ar-SA"/>
        </w:rPr>
        <w:id w:val="70547867"/>
        <w:docPartObj>
          <w:docPartGallery w:val="Table of Contents"/>
          <w:docPartUnique/>
        </w:docPartObj>
      </w:sdtPr>
      <w:sdtEndPr>
        <w:rPr>
          <w:b/>
          <w:bCs/>
          <w:noProof/>
          <w:sz w:val="26"/>
          <w:szCs w:val="26"/>
        </w:rPr>
      </w:sdtEndPr>
      <w:sdtContent>
        <w:p w14:paraId="1EF9B0CD" w14:textId="01307507" w:rsidR="001F222C" w:rsidRPr="006B4A70" w:rsidRDefault="001F222C" w:rsidP="001F222C">
          <w:pPr>
            <w:pStyle w:val="TOCHeading"/>
            <w:jc w:val="center"/>
            <w:rPr>
              <w:rFonts w:ascii="Times New Roman" w:hAnsi="Times New Roman" w:cs="Times New Roman"/>
              <w:b/>
              <w:bCs/>
              <w:color w:val="auto"/>
              <w:sz w:val="28"/>
              <w:szCs w:val="28"/>
            </w:rPr>
          </w:pPr>
          <w:r w:rsidRPr="006B4A70">
            <w:rPr>
              <w:rFonts w:ascii="Times New Roman" w:hAnsi="Times New Roman" w:cs="Times New Roman"/>
              <w:b/>
              <w:bCs/>
              <w:color w:val="auto"/>
              <w:sz w:val="28"/>
              <w:szCs w:val="28"/>
            </w:rPr>
            <w:t>MỤC LỤC</w:t>
          </w:r>
        </w:p>
        <w:p w14:paraId="7AA7B7CB" w14:textId="261551C6" w:rsidR="006B4A70" w:rsidRPr="006B4A70" w:rsidRDefault="001F222C">
          <w:pPr>
            <w:pStyle w:val="TOC1"/>
            <w:rPr>
              <w:rFonts w:asciiTheme="minorHAnsi" w:eastAsiaTheme="minorEastAsia" w:hAnsiTheme="minorHAnsi" w:cstheme="minorBidi"/>
              <w:b w:val="0"/>
              <w:bCs w:val="0"/>
              <w:sz w:val="24"/>
              <w:szCs w:val="24"/>
              <w:lang w:val="vi-VN" w:eastAsia="vi-VN"/>
            </w:rPr>
          </w:pPr>
          <w:r w:rsidRPr="001F222C">
            <w:rPr>
              <w:sz w:val="26"/>
              <w:szCs w:val="26"/>
            </w:rPr>
            <w:fldChar w:fldCharType="begin"/>
          </w:r>
          <w:r w:rsidRPr="001F222C">
            <w:rPr>
              <w:sz w:val="26"/>
              <w:szCs w:val="26"/>
            </w:rPr>
            <w:instrText xml:space="preserve"> TOC \o "1-3" \h \z \u </w:instrText>
          </w:r>
          <w:r w:rsidRPr="001F222C">
            <w:rPr>
              <w:sz w:val="26"/>
              <w:szCs w:val="26"/>
            </w:rPr>
            <w:fldChar w:fldCharType="separate"/>
          </w:r>
          <w:hyperlink w:anchor="_Toc162778529" w:history="1">
            <w:r w:rsidR="006B4A70" w:rsidRPr="006B4A70">
              <w:rPr>
                <w:rStyle w:val="Hyperlink"/>
                <w:sz w:val="24"/>
                <w:szCs w:val="24"/>
              </w:rPr>
              <w:t>PHẦN 1. GIỚI THIỆU BÀI TOÁN</w:t>
            </w:r>
            <w:r w:rsidR="006B4A70" w:rsidRPr="006B4A70">
              <w:rPr>
                <w:webHidden/>
                <w:sz w:val="24"/>
                <w:szCs w:val="24"/>
              </w:rPr>
              <w:tab/>
            </w:r>
            <w:r w:rsidR="006B4A70" w:rsidRPr="006B4A70">
              <w:rPr>
                <w:webHidden/>
                <w:sz w:val="24"/>
                <w:szCs w:val="24"/>
              </w:rPr>
              <w:fldChar w:fldCharType="begin"/>
            </w:r>
            <w:r w:rsidR="006B4A70" w:rsidRPr="006B4A70">
              <w:rPr>
                <w:webHidden/>
                <w:sz w:val="24"/>
                <w:szCs w:val="24"/>
              </w:rPr>
              <w:instrText xml:space="preserve"> PAGEREF _Toc162778529 \h </w:instrText>
            </w:r>
            <w:r w:rsidR="006B4A70" w:rsidRPr="006B4A70">
              <w:rPr>
                <w:webHidden/>
                <w:sz w:val="24"/>
                <w:szCs w:val="24"/>
              </w:rPr>
            </w:r>
            <w:r w:rsidR="006B4A70" w:rsidRPr="006B4A70">
              <w:rPr>
                <w:webHidden/>
                <w:sz w:val="24"/>
                <w:szCs w:val="24"/>
              </w:rPr>
              <w:fldChar w:fldCharType="separate"/>
            </w:r>
            <w:r w:rsidR="006B4A70" w:rsidRPr="006B4A70">
              <w:rPr>
                <w:webHidden/>
                <w:sz w:val="24"/>
                <w:szCs w:val="24"/>
              </w:rPr>
              <w:t>3</w:t>
            </w:r>
            <w:r w:rsidR="006B4A70" w:rsidRPr="006B4A70">
              <w:rPr>
                <w:webHidden/>
                <w:sz w:val="24"/>
                <w:szCs w:val="24"/>
              </w:rPr>
              <w:fldChar w:fldCharType="end"/>
            </w:r>
          </w:hyperlink>
        </w:p>
        <w:p w14:paraId="0F42E0CF" w14:textId="7E150D25" w:rsidR="006B4A70" w:rsidRPr="006B4A70" w:rsidRDefault="006B4A70">
          <w:pPr>
            <w:pStyle w:val="TOC1"/>
            <w:rPr>
              <w:rFonts w:asciiTheme="minorHAnsi" w:eastAsiaTheme="minorEastAsia" w:hAnsiTheme="minorHAnsi" w:cstheme="minorBidi"/>
              <w:b w:val="0"/>
              <w:bCs w:val="0"/>
              <w:sz w:val="23"/>
              <w:szCs w:val="23"/>
              <w:lang w:val="vi-VN" w:eastAsia="vi-VN"/>
            </w:rPr>
          </w:pPr>
          <w:hyperlink w:anchor="_Toc162778530" w:history="1">
            <w:r w:rsidRPr="006B4A70">
              <w:rPr>
                <w:rStyle w:val="Hyperlink"/>
                <w:sz w:val="23"/>
                <w:szCs w:val="23"/>
              </w:rPr>
              <w:t>PHẦN 2. TIỀN XỬ LÝ DỮ LIỆU</w:t>
            </w:r>
            <w:r w:rsidRPr="006B4A70">
              <w:rPr>
                <w:webHidden/>
                <w:sz w:val="23"/>
                <w:szCs w:val="23"/>
              </w:rPr>
              <w:tab/>
            </w:r>
            <w:r w:rsidRPr="006B4A70">
              <w:rPr>
                <w:webHidden/>
                <w:sz w:val="23"/>
                <w:szCs w:val="23"/>
              </w:rPr>
              <w:fldChar w:fldCharType="begin"/>
            </w:r>
            <w:r w:rsidRPr="006B4A70">
              <w:rPr>
                <w:webHidden/>
                <w:sz w:val="23"/>
                <w:szCs w:val="23"/>
              </w:rPr>
              <w:instrText xml:space="preserve"> PAGEREF _Toc162778530 \h </w:instrText>
            </w:r>
            <w:r w:rsidRPr="006B4A70">
              <w:rPr>
                <w:webHidden/>
                <w:sz w:val="23"/>
                <w:szCs w:val="23"/>
              </w:rPr>
            </w:r>
            <w:r w:rsidRPr="006B4A70">
              <w:rPr>
                <w:webHidden/>
                <w:sz w:val="23"/>
                <w:szCs w:val="23"/>
              </w:rPr>
              <w:fldChar w:fldCharType="separate"/>
            </w:r>
            <w:r w:rsidRPr="006B4A70">
              <w:rPr>
                <w:webHidden/>
                <w:sz w:val="23"/>
                <w:szCs w:val="23"/>
              </w:rPr>
              <w:t>5</w:t>
            </w:r>
            <w:r w:rsidRPr="006B4A70">
              <w:rPr>
                <w:webHidden/>
                <w:sz w:val="23"/>
                <w:szCs w:val="23"/>
              </w:rPr>
              <w:fldChar w:fldCharType="end"/>
            </w:r>
          </w:hyperlink>
        </w:p>
        <w:p w14:paraId="13B714A2" w14:textId="74CE452E"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1" w:history="1">
            <w:r w:rsidRPr="006B4A70">
              <w:rPr>
                <w:rStyle w:val="Hyperlink"/>
                <w:rFonts w:ascii="Times New Roman" w:hAnsi="Times New Roman" w:cs="Times New Roman"/>
                <w:noProof/>
                <w:sz w:val="23"/>
                <w:szCs w:val="23"/>
              </w:rPr>
              <w:t>2</w:t>
            </w:r>
            <w:r w:rsidRPr="006B4A70">
              <w:rPr>
                <w:rStyle w:val="Hyperlink"/>
                <w:rFonts w:ascii="Times New Roman" w:hAnsi="Times New Roman" w:cs="Times New Roman"/>
                <w:noProof/>
                <w:sz w:val="23"/>
                <w:szCs w:val="23"/>
                <w:lang w:val="vi"/>
              </w:rPr>
              <w:t>.1. Xử lý dữ liệu thiếu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_Toc162778531 \h </w:instrText>
            </w:r>
            <w:r w:rsidRPr="006B4A70">
              <w:rPr>
                <w:noProof/>
                <w:webHidden/>
                <w:sz w:val="23"/>
                <w:szCs w:val="23"/>
              </w:rPr>
            </w:r>
            <w:r w:rsidRPr="006B4A70">
              <w:rPr>
                <w:noProof/>
                <w:webHidden/>
                <w:sz w:val="23"/>
                <w:szCs w:val="23"/>
              </w:rPr>
              <w:fldChar w:fldCharType="separate"/>
            </w:r>
            <w:r w:rsidRPr="006B4A70">
              <w:rPr>
                <w:noProof/>
                <w:webHidden/>
                <w:sz w:val="23"/>
                <w:szCs w:val="23"/>
              </w:rPr>
              <w:t>5</w:t>
            </w:r>
            <w:r w:rsidRPr="006B4A70">
              <w:rPr>
                <w:noProof/>
                <w:webHidden/>
                <w:sz w:val="23"/>
                <w:szCs w:val="23"/>
              </w:rPr>
              <w:fldChar w:fldCharType="end"/>
            </w:r>
          </w:hyperlink>
        </w:p>
        <w:p w14:paraId="719F3D80" w14:textId="523AA0E0"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2" w:history="1">
            <w:r w:rsidRPr="006B4A70">
              <w:rPr>
                <w:rStyle w:val="Hyperlink"/>
                <w:rFonts w:ascii="Times New Roman" w:hAnsi="Times New Roman" w:cs="Times New Roman"/>
                <w:noProof/>
                <w:sz w:val="23"/>
                <w:szCs w:val="23"/>
              </w:rPr>
              <w:t>2.2. Mã hóa dữ liệu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_Toc162778532 \h </w:instrText>
            </w:r>
            <w:r w:rsidRPr="006B4A70">
              <w:rPr>
                <w:noProof/>
                <w:webHidden/>
                <w:sz w:val="23"/>
                <w:szCs w:val="23"/>
              </w:rPr>
            </w:r>
            <w:r w:rsidRPr="006B4A70">
              <w:rPr>
                <w:noProof/>
                <w:webHidden/>
                <w:sz w:val="23"/>
                <w:szCs w:val="23"/>
              </w:rPr>
              <w:fldChar w:fldCharType="separate"/>
            </w:r>
            <w:r w:rsidRPr="006B4A70">
              <w:rPr>
                <w:noProof/>
                <w:webHidden/>
                <w:sz w:val="23"/>
                <w:szCs w:val="23"/>
              </w:rPr>
              <w:t>6</w:t>
            </w:r>
            <w:r w:rsidRPr="006B4A70">
              <w:rPr>
                <w:noProof/>
                <w:webHidden/>
                <w:sz w:val="23"/>
                <w:szCs w:val="23"/>
              </w:rPr>
              <w:fldChar w:fldCharType="end"/>
            </w:r>
          </w:hyperlink>
        </w:p>
        <w:p w14:paraId="05074F9D" w14:textId="3024DE46"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3" w:history="1">
            <w:r w:rsidRPr="006B4A70">
              <w:rPr>
                <w:rStyle w:val="Hyperlink"/>
                <w:rFonts w:ascii="Times New Roman" w:hAnsi="Times New Roman" w:cs="Times New Roman"/>
                <w:noProof/>
                <w:sz w:val="23"/>
                <w:szCs w:val="23"/>
              </w:rPr>
              <w:t>2.3. Xử lý dữ liệu nhiễu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_Toc162778533 \h </w:instrText>
            </w:r>
            <w:r w:rsidRPr="006B4A70">
              <w:rPr>
                <w:noProof/>
                <w:webHidden/>
                <w:sz w:val="23"/>
                <w:szCs w:val="23"/>
              </w:rPr>
            </w:r>
            <w:r w:rsidRPr="006B4A70">
              <w:rPr>
                <w:noProof/>
                <w:webHidden/>
                <w:sz w:val="23"/>
                <w:szCs w:val="23"/>
              </w:rPr>
              <w:fldChar w:fldCharType="separate"/>
            </w:r>
            <w:r w:rsidRPr="006B4A70">
              <w:rPr>
                <w:noProof/>
                <w:webHidden/>
                <w:sz w:val="23"/>
                <w:szCs w:val="23"/>
              </w:rPr>
              <w:t>7</w:t>
            </w:r>
            <w:r w:rsidRPr="006B4A70">
              <w:rPr>
                <w:noProof/>
                <w:webHidden/>
                <w:sz w:val="23"/>
                <w:szCs w:val="23"/>
              </w:rPr>
              <w:fldChar w:fldCharType="end"/>
            </w:r>
          </w:hyperlink>
        </w:p>
        <w:p w14:paraId="0485F41C" w14:textId="76D08148"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4" w:history="1">
            <w:r w:rsidRPr="006B4A70">
              <w:rPr>
                <w:rStyle w:val="Hyperlink"/>
                <w:rFonts w:ascii="Times New Roman" w:hAnsi="Times New Roman" w:cs="Times New Roman"/>
                <w:noProof/>
                <w:sz w:val="23"/>
                <w:szCs w:val="23"/>
              </w:rPr>
              <w:t>2.4. Xử lý giá trị hỗn hợp</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_Toc162778534 \h </w:instrText>
            </w:r>
            <w:r w:rsidRPr="006B4A70">
              <w:rPr>
                <w:noProof/>
                <w:webHidden/>
                <w:sz w:val="23"/>
                <w:szCs w:val="23"/>
              </w:rPr>
            </w:r>
            <w:r w:rsidRPr="006B4A70">
              <w:rPr>
                <w:noProof/>
                <w:webHidden/>
                <w:sz w:val="23"/>
                <w:szCs w:val="23"/>
              </w:rPr>
              <w:fldChar w:fldCharType="separate"/>
            </w:r>
            <w:r w:rsidRPr="006B4A70">
              <w:rPr>
                <w:noProof/>
                <w:webHidden/>
                <w:sz w:val="23"/>
                <w:szCs w:val="23"/>
              </w:rPr>
              <w:t>10</w:t>
            </w:r>
            <w:r w:rsidRPr="006B4A70">
              <w:rPr>
                <w:noProof/>
                <w:webHidden/>
                <w:sz w:val="23"/>
                <w:szCs w:val="23"/>
              </w:rPr>
              <w:fldChar w:fldCharType="end"/>
            </w:r>
          </w:hyperlink>
        </w:p>
        <w:p w14:paraId="21F280E2" w14:textId="310A69A7"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5" w:history="1">
            <w:r w:rsidRPr="006B4A70">
              <w:rPr>
                <w:rStyle w:val="Hyperlink"/>
                <w:rFonts w:ascii="Times New Roman" w:hAnsi="Times New Roman" w:cs="Times New Roman"/>
                <w:noProof/>
                <w:sz w:val="23"/>
                <w:szCs w:val="23"/>
              </w:rPr>
              <w:t>2.5. Xử lý mất cân bằng dữ liệu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_Toc162778535 \h </w:instrText>
            </w:r>
            <w:r w:rsidRPr="006B4A70">
              <w:rPr>
                <w:noProof/>
                <w:webHidden/>
                <w:sz w:val="23"/>
                <w:szCs w:val="23"/>
              </w:rPr>
            </w:r>
            <w:r w:rsidRPr="006B4A70">
              <w:rPr>
                <w:noProof/>
                <w:webHidden/>
                <w:sz w:val="23"/>
                <w:szCs w:val="23"/>
              </w:rPr>
              <w:fldChar w:fldCharType="separate"/>
            </w:r>
            <w:r w:rsidRPr="006B4A70">
              <w:rPr>
                <w:noProof/>
                <w:webHidden/>
                <w:sz w:val="23"/>
                <w:szCs w:val="23"/>
              </w:rPr>
              <w:t>12</w:t>
            </w:r>
            <w:r w:rsidRPr="006B4A70">
              <w:rPr>
                <w:noProof/>
                <w:webHidden/>
                <w:sz w:val="23"/>
                <w:szCs w:val="23"/>
              </w:rPr>
              <w:fldChar w:fldCharType="end"/>
            </w:r>
          </w:hyperlink>
        </w:p>
        <w:p w14:paraId="6F47261B" w14:textId="579FF2F4"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6" w:history="1">
            <w:r w:rsidRPr="006B4A70">
              <w:rPr>
                <w:rStyle w:val="Hyperlink"/>
                <w:rFonts w:ascii="Times New Roman" w:hAnsi="Times New Roman" w:cs="Times New Roman"/>
                <w:noProof/>
                <w:sz w:val="23"/>
                <w:szCs w:val="23"/>
              </w:rPr>
              <w:t>2.6. Feature Scaling</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_Toc162778536 \h </w:instrText>
            </w:r>
            <w:r w:rsidRPr="006B4A70">
              <w:rPr>
                <w:noProof/>
                <w:webHidden/>
                <w:sz w:val="23"/>
                <w:szCs w:val="23"/>
              </w:rPr>
            </w:r>
            <w:r w:rsidRPr="006B4A70">
              <w:rPr>
                <w:noProof/>
                <w:webHidden/>
                <w:sz w:val="23"/>
                <w:szCs w:val="23"/>
              </w:rPr>
              <w:fldChar w:fldCharType="separate"/>
            </w:r>
            <w:r w:rsidRPr="006B4A70">
              <w:rPr>
                <w:noProof/>
                <w:webHidden/>
                <w:sz w:val="23"/>
                <w:szCs w:val="23"/>
              </w:rPr>
              <w:t>14</w:t>
            </w:r>
            <w:r w:rsidRPr="006B4A70">
              <w:rPr>
                <w:noProof/>
                <w:webHidden/>
                <w:sz w:val="23"/>
                <w:szCs w:val="23"/>
              </w:rPr>
              <w:fldChar w:fldCharType="end"/>
            </w:r>
          </w:hyperlink>
        </w:p>
        <w:p w14:paraId="178DC901" w14:textId="0DB4AFAE" w:rsidR="006B4A70" w:rsidRPr="006B4A70" w:rsidRDefault="006B4A70">
          <w:pPr>
            <w:pStyle w:val="TOC1"/>
            <w:rPr>
              <w:rFonts w:asciiTheme="minorHAnsi" w:eastAsiaTheme="minorEastAsia" w:hAnsiTheme="minorHAnsi" w:cstheme="minorBidi"/>
              <w:b w:val="0"/>
              <w:bCs w:val="0"/>
              <w:sz w:val="23"/>
              <w:szCs w:val="23"/>
              <w:lang w:val="vi-VN" w:eastAsia="vi-VN"/>
            </w:rPr>
          </w:pPr>
          <w:hyperlink w:anchor="_Toc162778537" w:history="1">
            <w:r w:rsidRPr="006B4A70">
              <w:rPr>
                <w:rStyle w:val="Hyperlink"/>
                <w:sz w:val="23"/>
                <w:szCs w:val="23"/>
              </w:rPr>
              <w:t>PHẦN 3. ỨNG DỤNG MÔ HÌNH HỌC MÁY ĐỂ THỰC HIỆN VỚI BÀI TOÁN</w:t>
            </w:r>
            <w:r w:rsidRPr="006B4A70">
              <w:rPr>
                <w:webHidden/>
                <w:sz w:val="23"/>
                <w:szCs w:val="23"/>
              </w:rPr>
              <w:tab/>
            </w:r>
            <w:r w:rsidRPr="006B4A70">
              <w:rPr>
                <w:webHidden/>
                <w:sz w:val="23"/>
                <w:szCs w:val="23"/>
              </w:rPr>
              <w:fldChar w:fldCharType="begin"/>
            </w:r>
            <w:r w:rsidRPr="006B4A70">
              <w:rPr>
                <w:webHidden/>
                <w:sz w:val="23"/>
                <w:szCs w:val="23"/>
              </w:rPr>
              <w:instrText xml:space="preserve"> PAGEREF _Toc162778537 \h </w:instrText>
            </w:r>
            <w:r w:rsidRPr="006B4A70">
              <w:rPr>
                <w:webHidden/>
                <w:sz w:val="23"/>
                <w:szCs w:val="23"/>
              </w:rPr>
            </w:r>
            <w:r w:rsidRPr="006B4A70">
              <w:rPr>
                <w:webHidden/>
                <w:sz w:val="23"/>
                <w:szCs w:val="23"/>
              </w:rPr>
              <w:fldChar w:fldCharType="separate"/>
            </w:r>
            <w:r w:rsidRPr="006B4A70">
              <w:rPr>
                <w:webHidden/>
                <w:sz w:val="23"/>
                <w:szCs w:val="23"/>
              </w:rPr>
              <w:t>14</w:t>
            </w:r>
            <w:r w:rsidRPr="006B4A70">
              <w:rPr>
                <w:webHidden/>
                <w:sz w:val="23"/>
                <w:szCs w:val="23"/>
              </w:rPr>
              <w:fldChar w:fldCharType="end"/>
            </w:r>
          </w:hyperlink>
        </w:p>
        <w:p w14:paraId="3564F41F" w14:textId="3AB6B9DE"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8" w:history="1">
            <w:r w:rsidRPr="006B4A70">
              <w:rPr>
                <w:rStyle w:val="Hyperlink"/>
                <w:rFonts w:ascii="Times New Roman" w:hAnsi="Times New Roman" w:cs="Times New Roman"/>
                <w:noProof/>
                <w:sz w:val="23"/>
                <w:szCs w:val="23"/>
              </w:rPr>
              <w:t>3.1. Chia dữ liệu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_Toc162778538 \h </w:instrText>
            </w:r>
            <w:r w:rsidRPr="006B4A70">
              <w:rPr>
                <w:noProof/>
                <w:webHidden/>
                <w:sz w:val="23"/>
                <w:szCs w:val="23"/>
              </w:rPr>
            </w:r>
            <w:r w:rsidRPr="006B4A70">
              <w:rPr>
                <w:noProof/>
                <w:webHidden/>
                <w:sz w:val="23"/>
                <w:szCs w:val="23"/>
              </w:rPr>
              <w:fldChar w:fldCharType="separate"/>
            </w:r>
            <w:r w:rsidRPr="006B4A70">
              <w:rPr>
                <w:noProof/>
                <w:webHidden/>
                <w:sz w:val="23"/>
                <w:szCs w:val="23"/>
              </w:rPr>
              <w:t>14</w:t>
            </w:r>
            <w:r w:rsidRPr="006B4A70">
              <w:rPr>
                <w:noProof/>
                <w:webHidden/>
                <w:sz w:val="23"/>
                <w:szCs w:val="23"/>
              </w:rPr>
              <w:fldChar w:fldCharType="end"/>
            </w:r>
          </w:hyperlink>
        </w:p>
        <w:p w14:paraId="7CF60B0C" w14:textId="72F59620"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39" w:history="1">
            <w:r w:rsidRPr="006B4A70">
              <w:rPr>
                <w:rStyle w:val="Hyperlink"/>
                <w:rFonts w:ascii="Times New Roman" w:hAnsi="Times New Roman" w:cs="Times New Roman"/>
                <w:noProof/>
                <w:sz w:val="23"/>
                <w:szCs w:val="23"/>
              </w:rPr>
              <w:t>3.2. Huấn luyện mô hình</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_Toc162778539 \h </w:instrText>
            </w:r>
            <w:r w:rsidRPr="006B4A70">
              <w:rPr>
                <w:noProof/>
                <w:webHidden/>
                <w:sz w:val="23"/>
                <w:szCs w:val="23"/>
              </w:rPr>
            </w:r>
            <w:r w:rsidRPr="006B4A70">
              <w:rPr>
                <w:noProof/>
                <w:webHidden/>
                <w:sz w:val="23"/>
                <w:szCs w:val="23"/>
              </w:rPr>
              <w:fldChar w:fldCharType="separate"/>
            </w:r>
            <w:r w:rsidRPr="006B4A70">
              <w:rPr>
                <w:noProof/>
                <w:webHidden/>
                <w:sz w:val="23"/>
                <w:szCs w:val="23"/>
              </w:rPr>
              <w:t>15</w:t>
            </w:r>
            <w:r w:rsidRPr="006B4A70">
              <w:rPr>
                <w:noProof/>
                <w:webHidden/>
                <w:sz w:val="23"/>
                <w:szCs w:val="23"/>
              </w:rPr>
              <w:fldChar w:fldCharType="end"/>
            </w:r>
          </w:hyperlink>
        </w:p>
        <w:p w14:paraId="0612B7A2" w14:textId="0A2DEAA1"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40" w:history="1">
            <w:r w:rsidRPr="006B4A70">
              <w:rPr>
                <w:rStyle w:val="Hyperlink"/>
                <w:rFonts w:ascii="Times New Roman" w:hAnsi="Times New Roman" w:cs="Times New Roman"/>
                <w:noProof/>
                <w:sz w:val="23"/>
                <w:szCs w:val="23"/>
              </w:rPr>
              <w:t>3.3. Kiểm tra độ chính xác của mô hình</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_Toc162778540 \h </w:instrText>
            </w:r>
            <w:r w:rsidRPr="006B4A70">
              <w:rPr>
                <w:noProof/>
                <w:webHidden/>
                <w:sz w:val="23"/>
                <w:szCs w:val="23"/>
              </w:rPr>
            </w:r>
            <w:r w:rsidRPr="006B4A70">
              <w:rPr>
                <w:noProof/>
                <w:webHidden/>
                <w:sz w:val="23"/>
                <w:szCs w:val="23"/>
              </w:rPr>
              <w:fldChar w:fldCharType="separate"/>
            </w:r>
            <w:r w:rsidRPr="006B4A70">
              <w:rPr>
                <w:noProof/>
                <w:webHidden/>
                <w:sz w:val="23"/>
                <w:szCs w:val="23"/>
              </w:rPr>
              <w:t>15</w:t>
            </w:r>
            <w:r w:rsidRPr="006B4A70">
              <w:rPr>
                <w:noProof/>
                <w:webHidden/>
                <w:sz w:val="23"/>
                <w:szCs w:val="23"/>
              </w:rPr>
              <w:fldChar w:fldCharType="end"/>
            </w:r>
          </w:hyperlink>
        </w:p>
        <w:p w14:paraId="171B8776" w14:textId="6445B797" w:rsidR="006B4A70" w:rsidRPr="006B4A70" w:rsidRDefault="006B4A70">
          <w:pPr>
            <w:pStyle w:val="TOC2"/>
            <w:tabs>
              <w:tab w:val="right" w:leader="dot" w:pos="8786"/>
            </w:tabs>
            <w:rPr>
              <w:rFonts w:asciiTheme="minorHAnsi" w:eastAsiaTheme="minorEastAsia" w:hAnsiTheme="minorHAnsi" w:cstheme="minorBidi"/>
              <w:noProof/>
              <w:sz w:val="23"/>
              <w:szCs w:val="23"/>
              <w:lang w:val="vi-VN" w:eastAsia="vi-VN"/>
            </w:rPr>
          </w:pPr>
          <w:hyperlink w:anchor="_Toc162778541" w:history="1">
            <w:r w:rsidRPr="006B4A70">
              <w:rPr>
                <w:rStyle w:val="Hyperlink"/>
                <w:rFonts w:ascii="Times New Roman" w:hAnsi="Times New Roman" w:cs="Times New Roman"/>
                <w:noProof/>
                <w:sz w:val="23"/>
                <w:szCs w:val="23"/>
              </w:rPr>
              <w:t>3.3. Giao diện</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_Toc162778541 \h </w:instrText>
            </w:r>
            <w:r w:rsidRPr="006B4A70">
              <w:rPr>
                <w:noProof/>
                <w:webHidden/>
                <w:sz w:val="23"/>
                <w:szCs w:val="23"/>
              </w:rPr>
            </w:r>
            <w:r w:rsidRPr="006B4A70">
              <w:rPr>
                <w:noProof/>
                <w:webHidden/>
                <w:sz w:val="23"/>
                <w:szCs w:val="23"/>
              </w:rPr>
              <w:fldChar w:fldCharType="separate"/>
            </w:r>
            <w:r w:rsidRPr="006B4A70">
              <w:rPr>
                <w:noProof/>
                <w:webHidden/>
                <w:sz w:val="23"/>
                <w:szCs w:val="23"/>
              </w:rPr>
              <w:t>16</w:t>
            </w:r>
            <w:r w:rsidRPr="006B4A70">
              <w:rPr>
                <w:noProof/>
                <w:webHidden/>
                <w:sz w:val="23"/>
                <w:szCs w:val="23"/>
              </w:rPr>
              <w:fldChar w:fldCharType="end"/>
            </w:r>
          </w:hyperlink>
        </w:p>
        <w:p w14:paraId="162889E5" w14:textId="6B51A97D" w:rsidR="006B4A70" w:rsidRPr="006B4A70" w:rsidRDefault="006B4A70">
          <w:pPr>
            <w:pStyle w:val="TOC1"/>
            <w:rPr>
              <w:rFonts w:asciiTheme="minorHAnsi" w:eastAsiaTheme="minorEastAsia" w:hAnsiTheme="minorHAnsi" w:cstheme="minorBidi"/>
              <w:b w:val="0"/>
              <w:bCs w:val="0"/>
              <w:sz w:val="23"/>
              <w:szCs w:val="23"/>
              <w:lang w:val="vi-VN" w:eastAsia="vi-VN"/>
            </w:rPr>
          </w:pPr>
          <w:hyperlink w:anchor="_Toc162778542" w:history="1">
            <w:r w:rsidRPr="006B4A70">
              <w:rPr>
                <w:rStyle w:val="Hyperlink"/>
                <w:sz w:val="23"/>
                <w:szCs w:val="23"/>
              </w:rPr>
              <w:t>TỔNG KẾT</w:t>
            </w:r>
            <w:r w:rsidRPr="006B4A70">
              <w:rPr>
                <w:webHidden/>
                <w:sz w:val="23"/>
                <w:szCs w:val="23"/>
              </w:rPr>
              <w:tab/>
            </w:r>
            <w:r w:rsidRPr="006B4A70">
              <w:rPr>
                <w:webHidden/>
                <w:sz w:val="23"/>
                <w:szCs w:val="23"/>
              </w:rPr>
              <w:fldChar w:fldCharType="begin"/>
            </w:r>
            <w:r w:rsidRPr="006B4A70">
              <w:rPr>
                <w:webHidden/>
                <w:sz w:val="23"/>
                <w:szCs w:val="23"/>
              </w:rPr>
              <w:instrText xml:space="preserve"> PAGEREF _Toc162778542 \h </w:instrText>
            </w:r>
            <w:r w:rsidRPr="006B4A70">
              <w:rPr>
                <w:webHidden/>
                <w:sz w:val="23"/>
                <w:szCs w:val="23"/>
              </w:rPr>
            </w:r>
            <w:r w:rsidRPr="006B4A70">
              <w:rPr>
                <w:webHidden/>
                <w:sz w:val="23"/>
                <w:szCs w:val="23"/>
              </w:rPr>
              <w:fldChar w:fldCharType="separate"/>
            </w:r>
            <w:r w:rsidRPr="006B4A70">
              <w:rPr>
                <w:webHidden/>
                <w:sz w:val="23"/>
                <w:szCs w:val="23"/>
              </w:rPr>
              <w:t>16</w:t>
            </w:r>
            <w:r w:rsidRPr="006B4A70">
              <w:rPr>
                <w:webHidden/>
                <w:sz w:val="23"/>
                <w:szCs w:val="23"/>
              </w:rPr>
              <w:fldChar w:fldCharType="end"/>
            </w:r>
          </w:hyperlink>
        </w:p>
        <w:p w14:paraId="2C3EC95E" w14:textId="7F7F27F4" w:rsidR="006B4A70" w:rsidRPr="006B4A70" w:rsidRDefault="006B4A70">
          <w:pPr>
            <w:pStyle w:val="TOC1"/>
            <w:rPr>
              <w:rFonts w:asciiTheme="minorHAnsi" w:eastAsiaTheme="minorEastAsia" w:hAnsiTheme="minorHAnsi" w:cstheme="minorBidi"/>
              <w:b w:val="0"/>
              <w:bCs w:val="0"/>
              <w:sz w:val="23"/>
              <w:szCs w:val="23"/>
              <w:lang w:val="vi-VN" w:eastAsia="vi-VN"/>
            </w:rPr>
          </w:pPr>
          <w:hyperlink w:anchor="_Toc162778543" w:history="1">
            <w:r w:rsidRPr="006B4A70">
              <w:rPr>
                <w:rStyle w:val="Hyperlink"/>
                <w:sz w:val="23"/>
                <w:szCs w:val="23"/>
              </w:rPr>
              <w:t>Nguồn tài liệu tham khảo:</w:t>
            </w:r>
            <w:r w:rsidRPr="006B4A70">
              <w:rPr>
                <w:webHidden/>
                <w:sz w:val="23"/>
                <w:szCs w:val="23"/>
              </w:rPr>
              <w:tab/>
            </w:r>
            <w:r w:rsidRPr="006B4A70">
              <w:rPr>
                <w:webHidden/>
                <w:sz w:val="23"/>
                <w:szCs w:val="23"/>
              </w:rPr>
              <w:fldChar w:fldCharType="begin"/>
            </w:r>
            <w:r w:rsidRPr="006B4A70">
              <w:rPr>
                <w:webHidden/>
                <w:sz w:val="23"/>
                <w:szCs w:val="23"/>
              </w:rPr>
              <w:instrText xml:space="preserve"> PAGEREF _Toc162778543 \h </w:instrText>
            </w:r>
            <w:r w:rsidRPr="006B4A70">
              <w:rPr>
                <w:webHidden/>
                <w:sz w:val="23"/>
                <w:szCs w:val="23"/>
              </w:rPr>
            </w:r>
            <w:r w:rsidRPr="006B4A70">
              <w:rPr>
                <w:webHidden/>
                <w:sz w:val="23"/>
                <w:szCs w:val="23"/>
              </w:rPr>
              <w:fldChar w:fldCharType="separate"/>
            </w:r>
            <w:r w:rsidRPr="006B4A70">
              <w:rPr>
                <w:webHidden/>
                <w:sz w:val="23"/>
                <w:szCs w:val="23"/>
              </w:rPr>
              <w:t>17</w:t>
            </w:r>
            <w:r w:rsidRPr="006B4A70">
              <w:rPr>
                <w:webHidden/>
                <w:sz w:val="23"/>
                <w:szCs w:val="23"/>
              </w:rPr>
              <w:fldChar w:fldCharType="end"/>
            </w:r>
          </w:hyperlink>
        </w:p>
        <w:p w14:paraId="6C007DE3" w14:textId="7FBFF74F" w:rsidR="001F222C" w:rsidRPr="001F222C" w:rsidRDefault="001F222C">
          <w:pPr>
            <w:rPr>
              <w:sz w:val="26"/>
              <w:szCs w:val="26"/>
            </w:rPr>
          </w:pPr>
          <w:r w:rsidRPr="001F222C">
            <w:rPr>
              <w:b/>
              <w:bCs/>
              <w:noProof/>
              <w:sz w:val="26"/>
              <w:szCs w:val="26"/>
            </w:rPr>
            <w:fldChar w:fldCharType="end"/>
          </w:r>
        </w:p>
      </w:sdtContent>
    </w:sdt>
    <w:p w14:paraId="2D412CE6" w14:textId="77777777" w:rsidR="00403DA3" w:rsidRDefault="00403DA3" w:rsidP="00403DA3">
      <w:pPr>
        <w:jc w:val="center"/>
        <w:rPr>
          <w:rFonts w:ascii="Times New Roman" w:hAnsi="Times New Roman" w:cs="Times New Roman"/>
          <w:sz w:val="32"/>
          <w:szCs w:val="32"/>
          <w:lang w:val="vi"/>
        </w:rPr>
      </w:pPr>
    </w:p>
    <w:p w14:paraId="66392E6E" w14:textId="6187AE93" w:rsidR="001F222C" w:rsidRPr="006B4A70" w:rsidRDefault="00403DA3" w:rsidP="00403DA3">
      <w:pPr>
        <w:jc w:val="center"/>
        <w:rPr>
          <w:rFonts w:ascii="Times New Roman" w:hAnsi="Times New Roman" w:cs="Times New Roman"/>
          <w:b/>
          <w:bCs/>
          <w:sz w:val="28"/>
          <w:szCs w:val="28"/>
          <w:lang w:val="vi"/>
        </w:rPr>
      </w:pPr>
      <w:r w:rsidRPr="006B4A70">
        <w:rPr>
          <w:rFonts w:ascii="Times New Roman" w:hAnsi="Times New Roman" w:cs="Times New Roman"/>
          <w:b/>
          <w:bCs/>
          <w:sz w:val="28"/>
          <w:szCs w:val="28"/>
          <w:lang w:val="vi"/>
        </w:rPr>
        <w:t>DANH MỤC CÁC HÌNH ẢNH</w:t>
      </w:r>
    </w:p>
    <w:p w14:paraId="79339740" w14:textId="7D663E93" w:rsidR="006B4A70" w:rsidRPr="006B4A70" w:rsidRDefault="00403DA3">
      <w:pPr>
        <w:pStyle w:val="TableofFigures"/>
        <w:tabs>
          <w:tab w:val="right" w:leader="dot" w:pos="8786"/>
        </w:tabs>
        <w:rPr>
          <w:rFonts w:asciiTheme="minorHAnsi" w:eastAsiaTheme="minorEastAsia" w:hAnsiTheme="minorHAnsi" w:cstheme="minorBidi"/>
          <w:noProof/>
          <w:sz w:val="23"/>
          <w:szCs w:val="23"/>
          <w:lang w:val="vi-VN" w:eastAsia="vi-VN"/>
        </w:rPr>
      </w:pPr>
      <w:r w:rsidRPr="002D69EB">
        <w:rPr>
          <w:b/>
          <w:bCs/>
          <w:sz w:val="26"/>
          <w:szCs w:val="26"/>
          <w:lang w:val="vi"/>
        </w:rPr>
        <w:fldChar w:fldCharType="begin"/>
      </w:r>
      <w:r w:rsidRPr="002D69EB">
        <w:rPr>
          <w:b/>
          <w:bCs/>
          <w:sz w:val="26"/>
          <w:szCs w:val="26"/>
          <w:lang w:val="vi"/>
        </w:rPr>
        <w:instrText xml:space="preserve"> TOC \h \z \c "Hình" </w:instrText>
      </w:r>
      <w:r w:rsidRPr="002D69EB">
        <w:rPr>
          <w:b/>
          <w:bCs/>
          <w:sz w:val="26"/>
          <w:szCs w:val="26"/>
          <w:lang w:val="vi"/>
        </w:rPr>
        <w:fldChar w:fldCharType="separate"/>
      </w:r>
      <w:hyperlink w:anchor="_Toc162778557" w:history="1">
        <w:r w:rsidR="006B4A70" w:rsidRPr="006B4A70">
          <w:rPr>
            <w:rStyle w:val="Hyperlink"/>
            <w:rFonts w:ascii="Times New Roman" w:hAnsi="Times New Roman" w:cs="Times New Roman"/>
            <w:noProof/>
            <w:sz w:val="23"/>
            <w:szCs w:val="23"/>
          </w:rPr>
          <w:t>Hình 1 : Hình logo Đại Học Thủy Lợi</w:t>
        </w:r>
        <w:r w:rsidR="006B4A70" w:rsidRPr="006B4A70">
          <w:rPr>
            <w:noProof/>
            <w:webHidden/>
            <w:sz w:val="23"/>
            <w:szCs w:val="23"/>
          </w:rPr>
          <w:tab/>
        </w:r>
        <w:r w:rsidR="006B4A70" w:rsidRPr="006B4A70">
          <w:rPr>
            <w:noProof/>
            <w:webHidden/>
            <w:sz w:val="23"/>
            <w:szCs w:val="23"/>
          </w:rPr>
          <w:fldChar w:fldCharType="begin"/>
        </w:r>
        <w:r w:rsidR="006B4A70" w:rsidRPr="006B4A70">
          <w:rPr>
            <w:noProof/>
            <w:webHidden/>
            <w:sz w:val="23"/>
            <w:szCs w:val="23"/>
          </w:rPr>
          <w:instrText xml:space="preserve"> PAGEREF _Toc162778557 \h </w:instrText>
        </w:r>
        <w:r w:rsidR="006B4A70" w:rsidRPr="006B4A70">
          <w:rPr>
            <w:noProof/>
            <w:webHidden/>
            <w:sz w:val="23"/>
            <w:szCs w:val="23"/>
          </w:rPr>
        </w:r>
        <w:r w:rsidR="006B4A70" w:rsidRPr="006B4A70">
          <w:rPr>
            <w:noProof/>
            <w:webHidden/>
            <w:sz w:val="23"/>
            <w:szCs w:val="23"/>
          </w:rPr>
          <w:fldChar w:fldCharType="separate"/>
        </w:r>
        <w:r w:rsidR="006B4A70" w:rsidRPr="006B4A70">
          <w:rPr>
            <w:noProof/>
            <w:webHidden/>
            <w:sz w:val="23"/>
            <w:szCs w:val="23"/>
          </w:rPr>
          <w:t>1</w:t>
        </w:r>
        <w:r w:rsidR="006B4A70" w:rsidRPr="006B4A70">
          <w:rPr>
            <w:noProof/>
            <w:webHidden/>
            <w:sz w:val="23"/>
            <w:szCs w:val="23"/>
          </w:rPr>
          <w:fldChar w:fldCharType="end"/>
        </w:r>
      </w:hyperlink>
    </w:p>
    <w:p w14:paraId="4B3E5C46" w14:textId="4CE2AFDF"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8" w:history="1">
        <w:r w:rsidRPr="006B4A70">
          <w:rPr>
            <w:rStyle w:val="Hyperlink"/>
            <w:rFonts w:ascii="Times New Roman" w:hAnsi="Times New Roman" w:cs="Times New Roman"/>
            <w:noProof/>
            <w:sz w:val="23"/>
            <w:szCs w:val="23"/>
          </w:rPr>
          <w:t>Hình 2 : Tỷ lệ thiếu dữ liệu của các cột</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_Toc162778558 \h </w:instrText>
        </w:r>
        <w:r w:rsidRPr="006B4A70">
          <w:rPr>
            <w:noProof/>
            <w:webHidden/>
            <w:sz w:val="23"/>
            <w:szCs w:val="23"/>
          </w:rPr>
        </w:r>
        <w:r w:rsidRPr="006B4A70">
          <w:rPr>
            <w:noProof/>
            <w:webHidden/>
            <w:sz w:val="23"/>
            <w:szCs w:val="23"/>
          </w:rPr>
          <w:fldChar w:fldCharType="separate"/>
        </w:r>
        <w:r w:rsidRPr="006B4A70">
          <w:rPr>
            <w:noProof/>
            <w:webHidden/>
            <w:sz w:val="23"/>
            <w:szCs w:val="23"/>
          </w:rPr>
          <w:t>5</w:t>
        </w:r>
        <w:r w:rsidRPr="006B4A70">
          <w:rPr>
            <w:noProof/>
            <w:webHidden/>
            <w:sz w:val="23"/>
            <w:szCs w:val="23"/>
          </w:rPr>
          <w:fldChar w:fldCharType="end"/>
        </w:r>
      </w:hyperlink>
    </w:p>
    <w:p w14:paraId="3266C42B" w14:textId="5819FCDC"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59" w:history="1">
        <w:r w:rsidRPr="006B4A70">
          <w:rPr>
            <w:rStyle w:val="Hyperlink"/>
            <w:rFonts w:ascii="Times New Roman" w:hAnsi="Times New Roman" w:cs="Times New Roman"/>
            <w:noProof/>
            <w:sz w:val="23"/>
            <w:szCs w:val="23"/>
          </w:rPr>
          <w:t>Hình 3: Giá trị trung bình của các cột bị thiếu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_Toc162778559 \h </w:instrText>
        </w:r>
        <w:r w:rsidRPr="006B4A70">
          <w:rPr>
            <w:noProof/>
            <w:webHidden/>
            <w:sz w:val="23"/>
            <w:szCs w:val="23"/>
          </w:rPr>
        </w:r>
        <w:r w:rsidRPr="006B4A70">
          <w:rPr>
            <w:noProof/>
            <w:webHidden/>
            <w:sz w:val="23"/>
            <w:szCs w:val="23"/>
          </w:rPr>
          <w:fldChar w:fldCharType="separate"/>
        </w:r>
        <w:r w:rsidRPr="006B4A70">
          <w:rPr>
            <w:noProof/>
            <w:webHidden/>
            <w:sz w:val="23"/>
            <w:szCs w:val="23"/>
          </w:rPr>
          <w:t>5</w:t>
        </w:r>
        <w:r w:rsidRPr="006B4A70">
          <w:rPr>
            <w:noProof/>
            <w:webHidden/>
            <w:sz w:val="23"/>
            <w:szCs w:val="23"/>
          </w:rPr>
          <w:fldChar w:fldCharType="end"/>
        </w:r>
      </w:hyperlink>
    </w:p>
    <w:p w14:paraId="2B807E30" w14:textId="4A5A75A6"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0" w:history="1">
        <w:r w:rsidRPr="006B4A70">
          <w:rPr>
            <w:rStyle w:val="Hyperlink"/>
            <w:rFonts w:ascii="Times New Roman" w:hAnsi="Times New Roman" w:cs="Times New Roman"/>
            <w:noProof/>
            <w:sz w:val="23"/>
            <w:szCs w:val="23"/>
          </w:rPr>
          <w:t>Hình 4: Giá trị phương sai của các cột bị thiếu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_Toc162778560 \h </w:instrText>
        </w:r>
        <w:r w:rsidRPr="006B4A70">
          <w:rPr>
            <w:noProof/>
            <w:webHidden/>
            <w:sz w:val="23"/>
            <w:szCs w:val="23"/>
          </w:rPr>
        </w:r>
        <w:r w:rsidRPr="006B4A70">
          <w:rPr>
            <w:noProof/>
            <w:webHidden/>
            <w:sz w:val="23"/>
            <w:szCs w:val="23"/>
          </w:rPr>
          <w:fldChar w:fldCharType="separate"/>
        </w:r>
        <w:r w:rsidRPr="006B4A70">
          <w:rPr>
            <w:noProof/>
            <w:webHidden/>
            <w:sz w:val="23"/>
            <w:szCs w:val="23"/>
          </w:rPr>
          <w:t>6</w:t>
        </w:r>
        <w:r w:rsidRPr="006B4A70">
          <w:rPr>
            <w:noProof/>
            <w:webHidden/>
            <w:sz w:val="23"/>
            <w:szCs w:val="23"/>
          </w:rPr>
          <w:fldChar w:fldCharType="end"/>
        </w:r>
      </w:hyperlink>
    </w:p>
    <w:p w14:paraId="7B75C5BC" w14:textId="53D68661"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1" w:history="1">
        <w:r w:rsidRPr="006B4A70">
          <w:rPr>
            <w:rStyle w:val="Hyperlink"/>
            <w:rFonts w:ascii="Times New Roman" w:hAnsi="Times New Roman" w:cs="Times New Roman"/>
            <w:noProof/>
            <w:sz w:val="23"/>
            <w:szCs w:val="23"/>
          </w:rPr>
          <w:t>Hình 5: Sử dụng thư viện Label Encoder</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_Toc162778561 \h </w:instrText>
        </w:r>
        <w:r w:rsidRPr="006B4A70">
          <w:rPr>
            <w:noProof/>
            <w:webHidden/>
            <w:sz w:val="23"/>
            <w:szCs w:val="23"/>
          </w:rPr>
        </w:r>
        <w:r w:rsidRPr="006B4A70">
          <w:rPr>
            <w:noProof/>
            <w:webHidden/>
            <w:sz w:val="23"/>
            <w:szCs w:val="23"/>
          </w:rPr>
          <w:fldChar w:fldCharType="separate"/>
        </w:r>
        <w:r w:rsidRPr="006B4A70">
          <w:rPr>
            <w:noProof/>
            <w:webHidden/>
            <w:sz w:val="23"/>
            <w:szCs w:val="23"/>
          </w:rPr>
          <w:t>6</w:t>
        </w:r>
        <w:r w:rsidRPr="006B4A70">
          <w:rPr>
            <w:noProof/>
            <w:webHidden/>
            <w:sz w:val="23"/>
            <w:szCs w:val="23"/>
          </w:rPr>
          <w:fldChar w:fldCharType="end"/>
        </w:r>
      </w:hyperlink>
    </w:p>
    <w:p w14:paraId="702FB661" w14:textId="607102BE"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2" w:history="1">
        <w:r w:rsidRPr="006B4A70">
          <w:rPr>
            <w:rStyle w:val="Hyperlink"/>
            <w:rFonts w:ascii="Times New Roman" w:hAnsi="Times New Roman" w:cs="Times New Roman"/>
            <w:noProof/>
            <w:sz w:val="23"/>
            <w:szCs w:val="23"/>
          </w:rPr>
          <w:t>Hình 6: Biểu đồ box plot của cột B365H</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_Toc162778562 \h </w:instrText>
        </w:r>
        <w:r w:rsidRPr="006B4A70">
          <w:rPr>
            <w:noProof/>
            <w:webHidden/>
            <w:sz w:val="23"/>
            <w:szCs w:val="23"/>
          </w:rPr>
        </w:r>
        <w:r w:rsidRPr="006B4A70">
          <w:rPr>
            <w:noProof/>
            <w:webHidden/>
            <w:sz w:val="23"/>
            <w:szCs w:val="23"/>
          </w:rPr>
          <w:fldChar w:fldCharType="separate"/>
        </w:r>
        <w:r w:rsidRPr="006B4A70">
          <w:rPr>
            <w:noProof/>
            <w:webHidden/>
            <w:sz w:val="23"/>
            <w:szCs w:val="23"/>
          </w:rPr>
          <w:t>7</w:t>
        </w:r>
        <w:r w:rsidRPr="006B4A70">
          <w:rPr>
            <w:noProof/>
            <w:webHidden/>
            <w:sz w:val="23"/>
            <w:szCs w:val="23"/>
          </w:rPr>
          <w:fldChar w:fldCharType="end"/>
        </w:r>
      </w:hyperlink>
    </w:p>
    <w:p w14:paraId="71749575" w14:textId="3B73CA54"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3" w:history="1">
        <w:r w:rsidRPr="006B4A70">
          <w:rPr>
            <w:rStyle w:val="Hyperlink"/>
            <w:rFonts w:ascii="Times New Roman" w:hAnsi="Times New Roman" w:cs="Times New Roman"/>
            <w:noProof/>
            <w:sz w:val="23"/>
            <w:szCs w:val="23"/>
          </w:rPr>
          <w:t>Hình 7: Kết quả sau khi xử lý dữ liệu nhiễu</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_Toc162778563 \h </w:instrText>
        </w:r>
        <w:r w:rsidRPr="006B4A70">
          <w:rPr>
            <w:noProof/>
            <w:webHidden/>
            <w:sz w:val="23"/>
            <w:szCs w:val="23"/>
          </w:rPr>
        </w:r>
        <w:r w:rsidRPr="006B4A70">
          <w:rPr>
            <w:noProof/>
            <w:webHidden/>
            <w:sz w:val="23"/>
            <w:szCs w:val="23"/>
          </w:rPr>
          <w:fldChar w:fldCharType="separate"/>
        </w:r>
        <w:r w:rsidRPr="006B4A70">
          <w:rPr>
            <w:noProof/>
            <w:webHidden/>
            <w:sz w:val="23"/>
            <w:szCs w:val="23"/>
          </w:rPr>
          <w:t>8</w:t>
        </w:r>
        <w:r w:rsidRPr="006B4A70">
          <w:rPr>
            <w:noProof/>
            <w:webHidden/>
            <w:sz w:val="23"/>
            <w:szCs w:val="23"/>
          </w:rPr>
          <w:fldChar w:fldCharType="end"/>
        </w:r>
      </w:hyperlink>
    </w:p>
    <w:p w14:paraId="20968AD7" w14:textId="15D47269"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4" w:history="1">
        <w:r w:rsidRPr="006B4A70">
          <w:rPr>
            <w:rStyle w:val="Hyperlink"/>
            <w:rFonts w:ascii="Times New Roman" w:hAnsi="Times New Roman" w:cs="Times New Roman"/>
            <w:noProof/>
            <w:sz w:val="23"/>
            <w:szCs w:val="23"/>
          </w:rPr>
          <w:t>Hình 8: Xử lý dữ liệu nhiễu của cột B365D</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_Toc162778564 \h </w:instrText>
        </w:r>
        <w:r w:rsidRPr="006B4A70">
          <w:rPr>
            <w:noProof/>
            <w:webHidden/>
            <w:sz w:val="23"/>
            <w:szCs w:val="23"/>
          </w:rPr>
        </w:r>
        <w:r w:rsidRPr="006B4A70">
          <w:rPr>
            <w:noProof/>
            <w:webHidden/>
            <w:sz w:val="23"/>
            <w:szCs w:val="23"/>
          </w:rPr>
          <w:fldChar w:fldCharType="separate"/>
        </w:r>
        <w:r w:rsidRPr="006B4A70">
          <w:rPr>
            <w:noProof/>
            <w:webHidden/>
            <w:sz w:val="23"/>
            <w:szCs w:val="23"/>
          </w:rPr>
          <w:t>8</w:t>
        </w:r>
        <w:r w:rsidRPr="006B4A70">
          <w:rPr>
            <w:noProof/>
            <w:webHidden/>
            <w:sz w:val="23"/>
            <w:szCs w:val="23"/>
          </w:rPr>
          <w:fldChar w:fldCharType="end"/>
        </w:r>
      </w:hyperlink>
    </w:p>
    <w:p w14:paraId="4A590BC8" w14:textId="74B4F63F"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5" w:history="1">
        <w:r w:rsidRPr="006B4A70">
          <w:rPr>
            <w:rStyle w:val="Hyperlink"/>
            <w:rFonts w:ascii="Times New Roman" w:hAnsi="Times New Roman" w:cs="Times New Roman"/>
            <w:noProof/>
            <w:sz w:val="23"/>
            <w:szCs w:val="23"/>
          </w:rPr>
          <w:t>Hình 9: Xử lý dữ liệu nhiễu của cột B365A</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_Toc162778565 \h </w:instrText>
        </w:r>
        <w:r w:rsidRPr="006B4A70">
          <w:rPr>
            <w:noProof/>
            <w:webHidden/>
            <w:sz w:val="23"/>
            <w:szCs w:val="23"/>
          </w:rPr>
        </w:r>
        <w:r w:rsidRPr="006B4A70">
          <w:rPr>
            <w:noProof/>
            <w:webHidden/>
            <w:sz w:val="23"/>
            <w:szCs w:val="23"/>
          </w:rPr>
          <w:fldChar w:fldCharType="separate"/>
        </w:r>
        <w:r w:rsidRPr="006B4A70">
          <w:rPr>
            <w:noProof/>
            <w:webHidden/>
            <w:sz w:val="23"/>
            <w:szCs w:val="23"/>
          </w:rPr>
          <w:t>9</w:t>
        </w:r>
        <w:r w:rsidRPr="006B4A70">
          <w:rPr>
            <w:noProof/>
            <w:webHidden/>
            <w:sz w:val="23"/>
            <w:szCs w:val="23"/>
          </w:rPr>
          <w:fldChar w:fldCharType="end"/>
        </w:r>
      </w:hyperlink>
    </w:p>
    <w:p w14:paraId="5525E1E7" w14:textId="074D8055"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6" w:history="1">
        <w:r w:rsidRPr="006B4A70">
          <w:rPr>
            <w:rStyle w:val="Hyperlink"/>
            <w:rFonts w:ascii="Times New Roman" w:hAnsi="Times New Roman" w:cs="Times New Roman"/>
            <w:noProof/>
            <w:sz w:val="23"/>
            <w:szCs w:val="23"/>
          </w:rPr>
          <w:t>Hình 10: Xử lý dữ liệu nhiễu cột BSH</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_Toc162778566 \h </w:instrText>
        </w:r>
        <w:r w:rsidRPr="006B4A70">
          <w:rPr>
            <w:noProof/>
            <w:webHidden/>
            <w:sz w:val="23"/>
            <w:szCs w:val="23"/>
          </w:rPr>
        </w:r>
        <w:r w:rsidRPr="006B4A70">
          <w:rPr>
            <w:noProof/>
            <w:webHidden/>
            <w:sz w:val="23"/>
            <w:szCs w:val="23"/>
          </w:rPr>
          <w:fldChar w:fldCharType="separate"/>
        </w:r>
        <w:r w:rsidRPr="006B4A70">
          <w:rPr>
            <w:noProof/>
            <w:webHidden/>
            <w:sz w:val="23"/>
            <w:szCs w:val="23"/>
          </w:rPr>
          <w:t>9</w:t>
        </w:r>
        <w:r w:rsidRPr="006B4A70">
          <w:rPr>
            <w:noProof/>
            <w:webHidden/>
            <w:sz w:val="23"/>
            <w:szCs w:val="23"/>
          </w:rPr>
          <w:fldChar w:fldCharType="end"/>
        </w:r>
      </w:hyperlink>
    </w:p>
    <w:p w14:paraId="29584A7D" w14:textId="663DE96A"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7" w:history="1">
        <w:r w:rsidRPr="006B4A70">
          <w:rPr>
            <w:rStyle w:val="Hyperlink"/>
            <w:rFonts w:ascii="Times New Roman" w:hAnsi="Times New Roman" w:cs="Times New Roman"/>
            <w:noProof/>
            <w:sz w:val="23"/>
            <w:szCs w:val="23"/>
          </w:rPr>
          <w:t>Hình 11: Xử lý dữ liệu nhiễu cột BSD</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_Toc162778567 \h </w:instrText>
        </w:r>
        <w:r w:rsidRPr="006B4A70">
          <w:rPr>
            <w:noProof/>
            <w:webHidden/>
            <w:sz w:val="23"/>
            <w:szCs w:val="23"/>
          </w:rPr>
        </w:r>
        <w:r w:rsidRPr="006B4A70">
          <w:rPr>
            <w:noProof/>
            <w:webHidden/>
            <w:sz w:val="23"/>
            <w:szCs w:val="23"/>
          </w:rPr>
          <w:fldChar w:fldCharType="separate"/>
        </w:r>
        <w:r w:rsidRPr="006B4A70">
          <w:rPr>
            <w:noProof/>
            <w:webHidden/>
            <w:sz w:val="23"/>
            <w:szCs w:val="23"/>
          </w:rPr>
          <w:t>9</w:t>
        </w:r>
        <w:r w:rsidRPr="006B4A70">
          <w:rPr>
            <w:noProof/>
            <w:webHidden/>
            <w:sz w:val="23"/>
            <w:szCs w:val="23"/>
          </w:rPr>
          <w:fldChar w:fldCharType="end"/>
        </w:r>
      </w:hyperlink>
    </w:p>
    <w:p w14:paraId="3B2E62A5" w14:textId="444D11E6"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8" w:history="1">
        <w:r w:rsidRPr="006B4A70">
          <w:rPr>
            <w:rStyle w:val="Hyperlink"/>
            <w:rFonts w:ascii="Times New Roman" w:hAnsi="Times New Roman" w:cs="Times New Roman"/>
            <w:noProof/>
            <w:sz w:val="23"/>
            <w:szCs w:val="23"/>
          </w:rPr>
          <w:t>Hình 12: Xử lý dữ liệu nhiễu cột BSA</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_Toc162778568 \h </w:instrText>
        </w:r>
        <w:r w:rsidRPr="006B4A70">
          <w:rPr>
            <w:noProof/>
            <w:webHidden/>
            <w:sz w:val="23"/>
            <w:szCs w:val="23"/>
          </w:rPr>
        </w:r>
        <w:r w:rsidRPr="006B4A70">
          <w:rPr>
            <w:noProof/>
            <w:webHidden/>
            <w:sz w:val="23"/>
            <w:szCs w:val="23"/>
          </w:rPr>
          <w:fldChar w:fldCharType="separate"/>
        </w:r>
        <w:r w:rsidRPr="006B4A70">
          <w:rPr>
            <w:noProof/>
            <w:webHidden/>
            <w:sz w:val="23"/>
            <w:szCs w:val="23"/>
          </w:rPr>
          <w:t>10</w:t>
        </w:r>
        <w:r w:rsidRPr="006B4A70">
          <w:rPr>
            <w:noProof/>
            <w:webHidden/>
            <w:sz w:val="23"/>
            <w:szCs w:val="23"/>
          </w:rPr>
          <w:fldChar w:fldCharType="end"/>
        </w:r>
      </w:hyperlink>
    </w:p>
    <w:p w14:paraId="7D8B277C" w14:textId="629501FE"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69" w:history="1">
        <w:r w:rsidRPr="006B4A70">
          <w:rPr>
            <w:rStyle w:val="Hyperlink"/>
            <w:rFonts w:ascii="Times New Roman" w:hAnsi="Times New Roman" w:cs="Times New Roman"/>
            <w:noProof/>
            <w:sz w:val="23"/>
            <w:szCs w:val="23"/>
          </w:rPr>
          <w:t>Hình 13: Giá trị hỗn hợp</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_Toc162778569 \h </w:instrText>
        </w:r>
        <w:r w:rsidRPr="006B4A70">
          <w:rPr>
            <w:noProof/>
            <w:webHidden/>
            <w:sz w:val="23"/>
            <w:szCs w:val="23"/>
          </w:rPr>
        </w:r>
        <w:r w:rsidRPr="006B4A70">
          <w:rPr>
            <w:noProof/>
            <w:webHidden/>
            <w:sz w:val="23"/>
            <w:szCs w:val="23"/>
          </w:rPr>
          <w:fldChar w:fldCharType="separate"/>
        </w:r>
        <w:r w:rsidRPr="006B4A70">
          <w:rPr>
            <w:noProof/>
            <w:webHidden/>
            <w:sz w:val="23"/>
            <w:szCs w:val="23"/>
          </w:rPr>
          <w:t>10</w:t>
        </w:r>
        <w:r w:rsidRPr="006B4A70">
          <w:rPr>
            <w:noProof/>
            <w:webHidden/>
            <w:sz w:val="23"/>
            <w:szCs w:val="23"/>
          </w:rPr>
          <w:fldChar w:fldCharType="end"/>
        </w:r>
      </w:hyperlink>
    </w:p>
    <w:p w14:paraId="5E76AE31" w14:textId="4ECD1A4E"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0" w:history="1">
        <w:r w:rsidRPr="006B4A70">
          <w:rPr>
            <w:rStyle w:val="Hyperlink"/>
            <w:rFonts w:ascii="Times New Roman" w:hAnsi="Times New Roman" w:cs="Times New Roman"/>
            <w:noProof/>
            <w:sz w:val="23"/>
            <w:szCs w:val="23"/>
          </w:rPr>
          <w:t>Hình 14: Các bước xử lý giá trị hỗn hợp</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_Toc162778570 \h </w:instrText>
        </w:r>
        <w:r w:rsidRPr="006B4A70">
          <w:rPr>
            <w:noProof/>
            <w:webHidden/>
            <w:sz w:val="23"/>
            <w:szCs w:val="23"/>
          </w:rPr>
        </w:r>
        <w:r w:rsidRPr="006B4A70">
          <w:rPr>
            <w:noProof/>
            <w:webHidden/>
            <w:sz w:val="23"/>
            <w:szCs w:val="23"/>
          </w:rPr>
          <w:fldChar w:fldCharType="separate"/>
        </w:r>
        <w:r w:rsidRPr="006B4A70">
          <w:rPr>
            <w:noProof/>
            <w:webHidden/>
            <w:sz w:val="23"/>
            <w:szCs w:val="23"/>
          </w:rPr>
          <w:t>11</w:t>
        </w:r>
        <w:r w:rsidRPr="006B4A70">
          <w:rPr>
            <w:noProof/>
            <w:webHidden/>
            <w:sz w:val="23"/>
            <w:szCs w:val="23"/>
          </w:rPr>
          <w:fldChar w:fldCharType="end"/>
        </w:r>
      </w:hyperlink>
    </w:p>
    <w:p w14:paraId="0A05683E" w14:textId="35852150"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1" w:history="1">
        <w:r w:rsidRPr="006B4A70">
          <w:rPr>
            <w:rStyle w:val="Hyperlink"/>
            <w:rFonts w:ascii="Times New Roman" w:hAnsi="Times New Roman" w:cs="Times New Roman"/>
            <w:noProof/>
            <w:sz w:val="23"/>
            <w:szCs w:val="23"/>
          </w:rPr>
          <w:t>Hình 15: Các cột sau khi xử lý giá trị hỗn hợp</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_Toc162778571 \h </w:instrText>
        </w:r>
        <w:r w:rsidRPr="006B4A70">
          <w:rPr>
            <w:noProof/>
            <w:webHidden/>
            <w:sz w:val="23"/>
            <w:szCs w:val="23"/>
          </w:rPr>
        </w:r>
        <w:r w:rsidRPr="006B4A70">
          <w:rPr>
            <w:noProof/>
            <w:webHidden/>
            <w:sz w:val="23"/>
            <w:szCs w:val="23"/>
          </w:rPr>
          <w:fldChar w:fldCharType="separate"/>
        </w:r>
        <w:r w:rsidRPr="006B4A70">
          <w:rPr>
            <w:noProof/>
            <w:webHidden/>
            <w:sz w:val="23"/>
            <w:szCs w:val="23"/>
          </w:rPr>
          <w:t>11</w:t>
        </w:r>
        <w:r w:rsidRPr="006B4A70">
          <w:rPr>
            <w:noProof/>
            <w:webHidden/>
            <w:sz w:val="23"/>
            <w:szCs w:val="23"/>
          </w:rPr>
          <w:fldChar w:fldCharType="end"/>
        </w:r>
      </w:hyperlink>
    </w:p>
    <w:p w14:paraId="0C7CCF38" w14:textId="014E5760"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2" w:history="1">
        <w:r w:rsidRPr="006B4A70">
          <w:rPr>
            <w:rStyle w:val="Hyperlink"/>
            <w:rFonts w:ascii="Times New Roman" w:hAnsi="Times New Roman" w:cs="Times New Roman"/>
            <w:noProof/>
            <w:sz w:val="23"/>
            <w:szCs w:val="23"/>
          </w:rPr>
          <w:t>Hình 16: Dữ liệu mất cân bằng trên cột Targe</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_Toc162778572 \h </w:instrText>
        </w:r>
        <w:r w:rsidRPr="006B4A70">
          <w:rPr>
            <w:noProof/>
            <w:webHidden/>
            <w:sz w:val="23"/>
            <w:szCs w:val="23"/>
          </w:rPr>
        </w:r>
        <w:r w:rsidRPr="006B4A70">
          <w:rPr>
            <w:noProof/>
            <w:webHidden/>
            <w:sz w:val="23"/>
            <w:szCs w:val="23"/>
          </w:rPr>
          <w:fldChar w:fldCharType="separate"/>
        </w:r>
        <w:r w:rsidRPr="006B4A70">
          <w:rPr>
            <w:noProof/>
            <w:webHidden/>
            <w:sz w:val="23"/>
            <w:szCs w:val="23"/>
          </w:rPr>
          <w:t>12</w:t>
        </w:r>
        <w:r w:rsidRPr="006B4A70">
          <w:rPr>
            <w:noProof/>
            <w:webHidden/>
            <w:sz w:val="23"/>
            <w:szCs w:val="23"/>
          </w:rPr>
          <w:fldChar w:fldCharType="end"/>
        </w:r>
      </w:hyperlink>
    </w:p>
    <w:p w14:paraId="2B264FC4" w14:textId="6BF3B55B" w:rsidR="006B4A70" w:rsidRPr="006B4A70" w:rsidRDefault="006B4A70">
      <w:pPr>
        <w:pStyle w:val="TableofFigures"/>
        <w:tabs>
          <w:tab w:val="right" w:leader="dot" w:pos="8786"/>
        </w:tabs>
        <w:rPr>
          <w:rFonts w:asciiTheme="minorHAnsi" w:eastAsiaTheme="minorEastAsia" w:hAnsiTheme="minorHAnsi" w:cstheme="minorBidi"/>
          <w:noProof/>
          <w:sz w:val="23"/>
          <w:szCs w:val="23"/>
          <w:lang w:val="vi-VN" w:eastAsia="vi-VN"/>
        </w:rPr>
      </w:pPr>
      <w:hyperlink w:anchor="_Toc162778573" w:history="1">
        <w:r w:rsidRPr="006B4A70">
          <w:rPr>
            <w:rStyle w:val="Hyperlink"/>
            <w:rFonts w:ascii="Times New Roman" w:hAnsi="Times New Roman" w:cs="Times New Roman"/>
            <w:noProof/>
            <w:sz w:val="23"/>
            <w:szCs w:val="23"/>
          </w:rPr>
          <w:t>Hình 17: Dữ liệu sau khi được xử lý của cột target</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_Toc162778573 \h </w:instrText>
        </w:r>
        <w:r w:rsidRPr="006B4A70">
          <w:rPr>
            <w:noProof/>
            <w:webHidden/>
            <w:sz w:val="23"/>
            <w:szCs w:val="23"/>
          </w:rPr>
        </w:r>
        <w:r w:rsidRPr="006B4A70">
          <w:rPr>
            <w:noProof/>
            <w:webHidden/>
            <w:sz w:val="23"/>
            <w:szCs w:val="23"/>
          </w:rPr>
          <w:fldChar w:fldCharType="separate"/>
        </w:r>
        <w:r w:rsidRPr="006B4A70">
          <w:rPr>
            <w:noProof/>
            <w:webHidden/>
            <w:sz w:val="23"/>
            <w:szCs w:val="23"/>
          </w:rPr>
          <w:t>13</w:t>
        </w:r>
        <w:r w:rsidRPr="006B4A70">
          <w:rPr>
            <w:noProof/>
            <w:webHidden/>
            <w:sz w:val="23"/>
            <w:szCs w:val="23"/>
          </w:rPr>
          <w:fldChar w:fldCharType="end"/>
        </w:r>
      </w:hyperlink>
    </w:p>
    <w:p w14:paraId="77CEE36C" w14:textId="4D1BCDBA" w:rsidR="006B4A70" w:rsidRDefault="006B4A70">
      <w:pPr>
        <w:pStyle w:val="TableofFigures"/>
        <w:tabs>
          <w:tab w:val="right" w:leader="dot" w:pos="8786"/>
        </w:tabs>
        <w:rPr>
          <w:rFonts w:asciiTheme="minorHAnsi" w:eastAsiaTheme="minorEastAsia" w:hAnsiTheme="minorHAnsi" w:cstheme="minorBidi"/>
          <w:noProof/>
          <w:lang w:val="vi-VN" w:eastAsia="vi-VN"/>
        </w:rPr>
      </w:pPr>
      <w:hyperlink w:anchor="_Toc162778574" w:history="1">
        <w:r w:rsidRPr="006B4A70">
          <w:rPr>
            <w:rStyle w:val="Hyperlink"/>
            <w:noProof/>
            <w:sz w:val="23"/>
            <w:szCs w:val="23"/>
          </w:rPr>
          <w:t>Hình 18: Sử dụng Standardization</w:t>
        </w:r>
        <w:r w:rsidRPr="006B4A70">
          <w:rPr>
            <w:noProof/>
            <w:webHidden/>
            <w:sz w:val="23"/>
            <w:szCs w:val="23"/>
          </w:rPr>
          <w:tab/>
        </w:r>
        <w:r w:rsidRPr="006B4A70">
          <w:rPr>
            <w:noProof/>
            <w:webHidden/>
            <w:sz w:val="23"/>
            <w:szCs w:val="23"/>
          </w:rPr>
          <w:fldChar w:fldCharType="begin"/>
        </w:r>
        <w:r w:rsidRPr="006B4A70">
          <w:rPr>
            <w:noProof/>
            <w:webHidden/>
            <w:sz w:val="23"/>
            <w:szCs w:val="23"/>
          </w:rPr>
          <w:instrText xml:space="preserve"> PAGEREF _Toc162778574 \h </w:instrText>
        </w:r>
        <w:r w:rsidRPr="006B4A70">
          <w:rPr>
            <w:noProof/>
            <w:webHidden/>
            <w:sz w:val="23"/>
            <w:szCs w:val="23"/>
          </w:rPr>
        </w:r>
        <w:r w:rsidRPr="006B4A70">
          <w:rPr>
            <w:noProof/>
            <w:webHidden/>
            <w:sz w:val="23"/>
            <w:szCs w:val="23"/>
          </w:rPr>
          <w:fldChar w:fldCharType="separate"/>
        </w:r>
        <w:r w:rsidRPr="006B4A70">
          <w:rPr>
            <w:noProof/>
            <w:webHidden/>
            <w:sz w:val="23"/>
            <w:szCs w:val="23"/>
          </w:rPr>
          <w:t>14</w:t>
        </w:r>
        <w:r w:rsidRPr="006B4A70">
          <w:rPr>
            <w:noProof/>
            <w:webHidden/>
            <w:sz w:val="23"/>
            <w:szCs w:val="23"/>
          </w:rPr>
          <w:fldChar w:fldCharType="end"/>
        </w:r>
      </w:hyperlink>
    </w:p>
    <w:p w14:paraId="342C86AA" w14:textId="56F7A28A" w:rsidR="001F222C" w:rsidRPr="001F222C" w:rsidRDefault="00403DA3" w:rsidP="001F222C">
      <w:pPr>
        <w:rPr>
          <w:sz w:val="26"/>
          <w:szCs w:val="26"/>
          <w:lang w:val="vi"/>
        </w:rPr>
      </w:pPr>
      <w:r w:rsidRPr="002D69EB">
        <w:rPr>
          <w:b/>
          <w:bCs/>
          <w:sz w:val="26"/>
          <w:szCs w:val="26"/>
          <w:lang w:val="vi"/>
        </w:rPr>
        <w:fldChar w:fldCharType="end"/>
      </w:r>
    </w:p>
    <w:p w14:paraId="4FC24B07" w14:textId="7C66A56D" w:rsidR="00E664CE" w:rsidRPr="002D69EB" w:rsidRDefault="00E664CE" w:rsidP="004D0A3C">
      <w:pPr>
        <w:pStyle w:val="Heading1"/>
        <w:rPr>
          <w:rFonts w:ascii="Times New Roman" w:hAnsi="Times New Roman" w:cs="Times New Roman"/>
          <w:b w:val="0"/>
          <w:sz w:val="32"/>
          <w:szCs w:val="32"/>
        </w:rPr>
      </w:pPr>
      <w:bookmarkStart w:id="1" w:name="_Toc162778529"/>
      <w:r w:rsidRPr="002D69EB">
        <w:rPr>
          <w:rFonts w:ascii="Times New Roman" w:hAnsi="Times New Roman" w:cs="Times New Roman"/>
          <w:sz w:val="32"/>
          <w:szCs w:val="32"/>
          <w:lang w:val="vi"/>
        </w:rPr>
        <w:lastRenderedPageBreak/>
        <w:t>PH</w:t>
      </w:r>
      <w:r w:rsidR="00E90042" w:rsidRPr="002D69EB">
        <w:rPr>
          <w:rFonts w:ascii="Times New Roman" w:hAnsi="Times New Roman" w:cs="Times New Roman"/>
          <w:sz w:val="32"/>
          <w:szCs w:val="32"/>
        </w:rPr>
        <w:t>Ầ</w:t>
      </w:r>
      <w:r w:rsidRPr="002D69EB">
        <w:rPr>
          <w:rFonts w:ascii="Times New Roman" w:hAnsi="Times New Roman" w:cs="Times New Roman"/>
          <w:sz w:val="32"/>
          <w:szCs w:val="32"/>
          <w:lang w:val="vi"/>
        </w:rPr>
        <w:t>N 1. GIỚI THIỆU BÀI TOÁN</w:t>
      </w:r>
      <w:bookmarkEnd w:id="1"/>
      <w:r w:rsidRPr="002D69EB">
        <w:rPr>
          <w:rFonts w:ascii="Times New Roman" w:hAnsi="Times New Roman" w:cs="Times New Roman"/>
          <w:sz w:val="32"/>
          <w:szCs w:val="32"/>
          <w:lang w:val="vi"/>
        </w:rPr>
        <w:t xml:space="preserve"> </w:t>
      </w:r>
    </w:p>
    <w:p w14:paraId="3D07B911" w14:textId="77777777" w:rsidR="00211493" w:rsidRPr="001F222C" w:rsidRDefault="00211493" w:rsidP="00E664CE">
      <w:pPr>
        <w:rPr>
          <w:rFonts w:ascii="Times New Roman" w:hAnsi="Times New Roman" w:cs="Times New Roman"/>
          <w:b/>
          <w:sz w:val="26"/>
          <w:szCs w:val="26"/>
        </w:rPr>
      </w:pPr>
    </w:p>
    <w:p w14:paraId="0C7F1C72" w14:textId="0EF35B8E" w:rsidR="00E664CE" w:rsidRPr="001F222C" w:rsidRDefault="00E664CE" w:rsidP="00211493">
      <w:pPr>
        <w:jc w:val="both"/>
        <w:rPr>
          <w:rFonts w:ascii="Times New Roman" w:hAnsi="Times New Roman" w:cs="Times New Roman"/>
          <w:sz w:val="26"/>
          <w:szCs w:val="26"/>
        </w:rPr>
      </w:pPr>
      <w:r w:rsidRPr="001F222C">
        <w:rPr>
          <w:rFonts w:ascii="Times New Roman" w:hAnsi="Times New Roman" w:cs="Times New Roman"/>
          <w:sz w:val="26"/>
          <w:szCs w:val="26"/>
        </w:rPr>
        <w:t>Trong bài toán này, chúng ta xem xét việc dự đoán kết quả các trận đấu bóng đá dựa trên bộ dữ liệu</w:t>
      </w:r>
      <w:r w:rsidR="00211493" w:rsidRPr="001F222C">
        <w:rPr>
          <w:rFonts w:ascii="Times New Roman" w:hAnsi="Times New Roman" w:cs="Times New Roman"/>
          <w:sz w:val="26"/>
          <w:szCs w:val="26"/>
        </w:rPr>
        <w:t xml:space="preserve"> thực tế.</w:t>
      </w:r>
    </w:p>
    <w:p w14:paraId="11EEA3A8" w14:textId="6C53A8B9"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Dữ liệu</w:t>
      </w:r>
      <w:r w:rsidRPr="001F222C">
        <w:rPr>
          <w:rFonts w:ascii="Times New Roman" w:hAnsi="Times New Roman" w:cs="Times New Roman"/>
          <w:sz w:val="26"/>
          <w:szCs w:val="26"/>
        </w:rPr>
        <w:t xml:space="preserve"> </w:t>
      </w:r>
      <w:r w:rsidRPr="001F222C">
        <w:rPr>
          <w:rFonts w:ascii="Times New Roman" w:hAnsi="Times New Roman" w:cs="Times New Roman"/>
          <w:sz w:val="26"/>
          <w:szCs w:val="26"/>
          <w:lang w:val="vi-VN"/>
        </w:rPr>
        <w:t>cung cấp cho chúng ta thông tin về các trận đấu đã diễn ra tại giải đấu Europe và tỷ lệ cược trên các sàn cá độ tài trợ như Bet365 và Blue Square. Mục tiêu của dự án này là xây dựng mô hình học máy để phân loại các trận đấu thắng và thua trong giải đấu để cung cấp thông tin hợ</w:t>
      </w:r>
      <w:r w:rsidR="00211493" w:rsidRPr="001F222C">
        <w:rPr>
          <w:rFonts w:ascii="Times New Roman" w:hAnsi="Times New Roman" w:cs="Times New Roman"/>
          <w:sz w:val="26"/>
          <w:szCs w:val="26"/>
          <w:lang w:val="vi-VN"/>
        </w:rPr>
        <w:t xml:space="preserve">p lý cho các nhà cái </w:t>
      </w:r>
      <w:r w:rsidRPr="001F222C">
        <w:rPr>
          <w:rFonts w:ascii="Times New Roman" w:hAnsi="Times New Roman" w:cs="Times New Roman"/>
          <w:sz w:val="26"/>
          <w:szCs w:val="26"/>
          <w:lang w:val="vi-VN"/>
        </w:rPr>
        <w:t>dựa trên các thuộc tính đã có sẵn trong bộ dữ liệu</w:t>
      </w:r>
      <w:r w:rsidR="00211493" w:rsidRPr="001F222C">
        <w:rPr>
          <w:rFonts w:ascii="Times New Roman" w:hAnsi="Times New Roman" w:cs="Times New Roman"/>
          <w:sz w:val="26"/>
          <w:szCs w:val="26"/>
          <w:lang w:val="vi-VN"/>
        </w:rPr>
        <w:t>.</w:t>
      </w:r>
    </w:p>
    <w:p w14:paraId="0B092DFD"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Dataset Information</w:t>
      </w:r>
    </w:p>
    <w:p w14:paraId="7A360119" w14:textId="607CC275"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này chứa thông tin về các đội bóng thuộc liên đoàn bóng đá Châu Âu và các trận đấu đã thi đấu cùng với tỉ lệ cược trên các sàn cá độ được diễn ra trong giải đấu Europe</w:t>
      </w:r>
      <w:r w:rsidR="00211493" w:rsidRPr="001F222C">
        <w:rPr>
          <w:rFonts w:ascii="Times New Roman" w:hAnsi="Times New Roman" w:cs="Times New Roman"/>
          <w:sz w:val="26"/>
          <w:szCs w:val="26"/>
          <w:lang w:val="vi-VN"/>
        </w:rPr>
        <w:t>.</w:t>
      </w:r>
    </w:p>
    <w:p w14:paraId="04D51326"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Features</w:t>
      </w:r>
    </w:p>
    <w:p w14:paraId="7D4C3E0A"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Tập dữ liệu bao gồm 18 biến, bao gồm :</w:t>
      </w:r>
    </w:p>
    <w:p w14:paraId="70F5106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ID:</w:t>
      </w:r>
      <w:r w:rsidRPr="001F222C">
        <w:rPr>
          <w:rFonts w:ascii="Times New Roman" w:hAnsi="Times New Roman" w:cs="Times New Roman"/>
          <w:sz w:val="26"/>
          <w:szCs w:val="26"/>
          <w:lang w:val="vi-VN"/>
        </w:rPr>
        <w:t> ID của từng trận đấu</w:t>
      </w:r>
    </w:p>
    <w:p w14:paraId="0483022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Country_name:</w:t>
      </w:r>
      <w:r w:rsidRPr="001F222C">
        <w:rPr>
          <w:rFonts w:ascii="Times New Roman" w:hAnsi="Times New Roman" w:cs="Times New Roman"/>
          <w:sz w:val="26"/>
          <w:szCs w:val="26"/>
          <w:lang w:val="vi-VN"/>
        </w:rPr>
        <w:t> Tên quốc gia của đội bóng tham gia giải đấu</w:t>
      </w:r>
    </w:p>
    <w:p w14:paraId="30F7728F"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League_name:</w:t>
      </w:r>
      <w:r w:rsidRPr="001F222C">
        <w:rPr>
          <w:rFonts w:ascii="Times New Roman" w:hAnsi="Times New Roman" w:cs="Times New Roman"/>
          <w:sz w:val="26"/>
          <w:szCs w:val="26"/>
          <w:lang w:val="vi-VN"/>
        </w:rPr>
        <w:t> Tên giải đấu</w:t>
      </w:r>
    </w:p>
    <w:p w14:paraId="1FF2953E"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Season:</w:t>
      </w:r>
      <w:r w:rsidRPr="001F222C">
        <w:rPr>
          <w:rFonts w:ascii="Times New Roman" w:hAnsi="Times New Roman" w:cs="Times New Roman"/>
          <w:sz w:val="26"/>
          <w:szCs w:val="26"/>
          <w:lang w:val="vi-VN"/>
        </w:rPr>
        <w:t> Mùa giải thi đấu</w:t>
      </w:r>
    </w:p>
    <w:p w14:paraId="38543554"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Date:</w:t>
      </w:r>
      <w:r w:rsidRPr="001F222C">
        <w:rPr>
          <w:rFonts w:ascii="Times New Roman" w:hAnsi="Times New Roman" w:cs="Times New Roman"/>
          <w:sz w:val="26"/>
          <w:szCs w:val="26"/>
          <w:lang w:val="vi-VN"/>
        </w:rPr>
        <w:t> Ngày diễn ra trận đấu</w:t>
      </w:r>
    </w:p>
    <w:p w14:paraId="118EAE23"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Home_team:</w:t>
      </w:r>
      <w:r w:rsidRPr="001F222C">
        <w:rPr>
          <w:rFonts w:ascii="Times New Roman" w:hAnsi="Times New Roman" w:cs="Times New Roman"/>
          <w:sz w:val="26"/>
          <w:szCs w:val="26"/>
          <w:lang w:val="vi-VN"/>
        </w:rPr>
        <w:t> Đội nhà</w:t>
      </w:r>
    </w:p>
    <w:p w14:paraId="29BB274B"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Away_team:</w:t>
      </w:r>
      <w:r w:rsidRPr="001F222C">
        <w:rPr>
          <w:rFonts w:ascii="Times New Roman" w:hAnsi="Times New Roman" w:cs="Times New Roman"/>
          <w:sz w:val="26"/>
          <w:szCs w:val="26"/>
          <w:lang w:val="vi-VN"/>
        </w:rPr>
        <w:t> Đội khách</w:t>
      </w:r>
    </w:p>
    <w:p w14:paraId="0BDF3307"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B365H , B365D , B365A:</w:t>
      </w:r>
      <w:r w:rsidRPr="001F222C">
        <w:rPr>
          <w:rFonts w:ascii="Times New Roman" w:hAnsi="Times New Roman" w:cs="Times New Roman"/>
          <w:sz w:val="26"/>
          <w:szCs w:val="26"/>
          <w:lang w:val="vi-VN"/>
        </w:rPr>
        <w:t> Tỷ lệ cá cược đội nhà thắng , hòa và đội khách thắng trên sàn 365bet</w:t>
      </w:r>
    </w:p>
    <w:p w14:paraId="0CB551A9"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BSH , BSD , BSA:</w:t>
      </w:r>
      <w:r w:rsidRPr="001F222C">
        <w:rPr>
          <w:rFonts w:ascii="Times New Roman" w:hAnsi="Times New Roman" w:cs="Times New Roman"/>
          <w:sz w:val="26"/>
          <w:szCs w:val="26"/>
          <w:lang w:val="vi-VN"/>
        </w:rPr>
        <w:t> Tỷ lệ cá cược đội nhà thắng , hòa và đội khách thắng trên sàn Blue Square</w:t>
      </w:r>
    </w:p>
    <w:p w14:paraId="230A8A20"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Diff_goals:</w:t>
      </w:r>
      <w:r w:rsidRPr="001F222C">
        <w:rPr>
          <w:rFonts w:ascii="Times New Roman" w:hAnsi="Times New Roman" w:cs="Times New Roman"/>
          <w:sz w:val="26"/>
          <w:szCs w:val="26"/>
          <w:lang w:val="vi-VN"/>
        </w:rPr>
        <w:t> Hiệu số bàn thắng</w:t>
      </w:r>
    </w:p>
    <w:p w14:paraId="6661BD46" w14:textId="77777777" w:rsidR="00E664CE" w:rsidRPr="001F222C" w:rsidRDefault="00E664CE" w:rsidP="00211493">
      <w:pPr>
        <w:numPr>
          <w:ilvl w:val="0"/>
          <w:numId w:val="10"/>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Target:</w:t>
      </w:r>
      <w:r w:rsidRPr="001F222C">
        <w:rPr>
          <w:rFonts w:ascii="Times New Roman" w:hAnsi="Times New Roman" w:cs="Times New Roman"/>
          <w:sz w:val="26"/>
          <w:szCs w:val="26"/>
          <w:lang w:val="vi-VN"/>
        </w:rPr>
        <w:t> Mục tiêu</w:t>
      </w:r>
    </w:p>
    <w:p w14:paraId="5B791572" w14:textId="77777777" w:rsidR="001F222C" w:rsidRDefault="001F222C" w:rsidP="00211493">
      <w:pPr>
        <w:jc w:val="both"/>
        <w:rPr>
          <w:rFonts w:ascii="Times New Roman" w:hAnsi="Times New Roman" w:cs="Times New Roman"/>
          <w:b/>
          <w:bCs/>
          <w:sz w:val="26"/>
          <w:szCs w:val="26"/>
          <w:lang w:val="vi-VN"/>
        </w:rPr>
      </w:pPr>
    </w:p>
    <w:p w14:paraId="4BA63562" w14:textId="77777777" w:rsidR="001F222C" w:rsidRDefault="001F222C" w:rsidP="00211493">
      <w:pPr>
        <w:jc w:val="both"/>
        <w:rPr>
          <w:rFonts w:ascii="Times New Roman" w:hAnsi="Times New Roman" w:cs="Times New Roman"/>
          <w:b/>
          <w:bCs/>
          <w:sz w:val="26"/>
          <w:szCs w:val="26"/>
          <w:lang w:val="vi-VN"/>
        </w:rPr>
      </w:pPr>
    </w:p>
    <w:p w14:paraId="31235691" w14:textId="77777777" w:rsidR="001F222C" w:rsidRDefault="001F222C" w:rsidP="00211493">
      <w:pPr>
        <w:jc w:val="both"/>
        <w:rPr>
          <w:rFonts w:ascii="Times New Roman" w:hAnsi="Times New Roman" w:cs="Times New Roman"/>
          <w:b/>
          <w:bCs/>
          <w:sz w:val="26"/>
          <w:szCs w:val="26"/>
          <w:lang w:val="vi-VN"/>
        </w:rPr>
      </w:pPr>
    </w:p>
    <w:p w14:paraId="4EA7037D" w14:textId="425AD17C"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Data Preprocessing</w:t>
      </w:r>
    </w:p>
    <w:p w14:paraId="783DC32D"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lastRenderedPageBreak/>
        <w:t>Data Cleaning:</w:t>
      </w:r>
      <w:r w:rsidRPr="001F222C">
        <w:rPr>
          <w:rFonts w:ascii="Times New Roman" w:hAnsi="Times New Roman" w:cs="Times New Roman"/>
          <w:sz w:val="26"/>
          <w:szCs w:val="26"/>
          <w:lang w:val="vi-VN"/>
        </w:rPr>
        <w:t> Kiểm tra các giá trị còn thiếu và xử lý chúng một cách thích hợp. Đảm bảo tính nhất quán trong các kiểu dữ liệu.</w:t>
      </w:r>
    </w:p>
    <w:p w14:paraId="74757D58"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Exploration:</w:t>
      </w:r>
      <w:r w:rsidRPr="001F222C">
        <w:rPr>
          <w:rFonts w:ascii="Times New Roman" w:hAnsi="Times New Roman" w:cs="Times New Roman"/>
          <w:sz w:val="26"/>
          <w:szCs w:val="26"/>
          <w:lang w:val="vi-VN"/>
        </w:rPr>
        <w:t> Thực hiện phân tích dữ liệu khám phá (EDA) để hiểu sự phân bổ dữ liệu và mối quan hệ giữa các tính năng.</w:t>
      </w:r>
    </w:p>
    <w:p w14:paraId="5A569DAA"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Feature Engineering:</w:t>
      </w:r>
      <w:r w:rsidRPr="001F222C">
        <w:rPr>
          <w:rFonts w:ascii="Times New Roman" w:hAnsi="Times New Roman" w:cs="Times New Roman"/>
          <w:sz w:val="26"/>
          <w:szCs w:val="26"/>
          <w:lang w:val="vi-VN"/>
        </w:rPr>
        <w:t> Create new features if necessary and encode categorical variables (e.g., one-hot encoding for education and marriage).</w:t>
      </w:r>
    </w:p>
    <w:p w14:paraId="47EB76F9" w14:textId="77777777" w:rsidR="00E664CE" w:rsidRPr="001F222C" w:rsidRDefault="00E664CE" w:rsidP="00211493">
      <w:pPr>
        <w:numPr>
          <w:ilvl w:val="0"/>
          <w:numId w:val="11"/>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Data Split:</w:t>
      </w:r>
      <w:r w:rsidRPr="001F222C">
        <w:rPr>
          <w:rFonts w:ascii="Times New Roman" w:hAnsi="Times New Roman" w:cs="Times New Roman"/>
          <w:sz w:val="26"/>
          <w:szCs w:val="26"/>
          <w:lang w:val="vi-VN"/>
        </w:rPr>
        <w:t> Chia tập dữ liệu thành tập huấn luyện và tập kiểm tra để đánh giá mô hình.</w:t>
      </w:r>
    </w:p>
    <w:p w14:paraId="2F3FFDBC" w14:textId="77777777"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Model Building</w:t>
      </w:r>
    </w:p>
    <w:p w14:paraId="44F5CF84" w14:textId="050135A4"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Selection:</w:t>
      </w:r>
      <w:r w:rsidRPr="001F222C">
        <w:rPr>
          <w:rFonts w:ascii="Times New Roman" w:hAnsi="Times New Roman" w:cs="Times New Roman"/>
          <w:sz w:val="26"/>
          <w:szCs w:val="26"/>
          <w:lang w:val="vi-VN"/>
        </w:rPr>
        <w:t xml:space="preserve"> Chọn một thuật toán học máy thích hợp để phân loại nhị phân. Các lựa chọn phổ biến bao gồm </w:t>
      </w:r>
      <w:r w:rsidR="003317F5">
        <w:rPr>
          <w:rFonts w:ascii="Times New Roman" w:hAnsi="Times New Roman" w:cs="Times New Roman"/>
          <w:sz w:val="26"/>
          <w:szCs w:val="26"/>
        </w:rPr>
        <w:t>Logistic Regression</w:t>
      </w:r>
    </w:p>
    <w:p w14:paraId="2526D9F7" w14:textId="77777777" w:rsidR="00E664CE" w:rsidRPr="001F222C" w:rsidRDefault="00E664CE" w:rsidP="00211493">
      <w:pPr>
        <w:numPr>
          <w:ilvl w:val="0"/>
          <w:numId w:val="12"/>
        </w:num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Model Training:</w:t>
      </w:r>
      <w:r w:rsidRPr="001F222C">
        <w:rPr>
          <w:rFonts w:ascii="Times New Roman" w:hAnsi="Times New Roman" w:cs="Times New Roman"/>
          <w:sz w:val="26"/>
          <w:szCs w:val="26"/>
          <w:lang w:val="vi-VN"/>
        </w:rPr>
        <w:t> Huấn luyện mô hình đã chọn trên dữ liệu huấn luyện.</w:t>
      </w:r>
    </w:p>
    <w:p w14:paraId="6D43EADD" w14:textId="17BD234D" w:rsidR="001F222C" w:rsidRPr="003317F5" w:rsidRDefault="00E664CE" w:rsidP="0066335E">
      <w:pPr>
        <w:numPr>
          <w:ilvl w:val="0"/>
          <w:numId w:val="12"/>
        </w:numPr>
        <w:jc w:val="both"/>
        <w:rPr>
          <w:rFonts w:ascii="Times New Roman" w:hAnsi="Times New Roman" w:cs="Times New Roman"/>
          <w:b/>
          <w:bCs/>
          <w:sz w:val="26"/>
          <w:szCs w:val="26"/>
          <w:lang w:val="vi-VN"/>
        </w:rPr>
      </w:pPr>
      <w:r w:rsidRPr="003317F5">
        <w:rPr>
          <w:rFonts w:ascii="Times New Roman" w:hAnsi="Times New Roman" w:cs="Times New Roman"/>
          <w:b/>
          <w:bCs/>
          <w:sz w:val="26"/>
          <w:szCs w:val="26"/>
          <w:lang w:val="vi-VN"/>
        </w:rPr>
        <w:t>Model Evaluation:</w:t>
      </w:r>
      <w:r w:rsidRPr="003317F5">
        <w:rPr>
          <w:rFonts w:ascii="Times New Roman" w:hAnsi="Times New Roman" w:cs="Times New Roman"/>
          <w:sz w:val="26"/>
          <w:szCs w:val="26"/>
          <w:lang w:val="vi-VN"/>
        </w:rPr>
        <w:t> </w:t>
      </w:r>
      <w:r w:rsidR="003317F5" w:rsidRPr="003317F5">
        <w:rPr>
          <w:rFonts w:ascii="Times New Roman" w:hAnsi="Times New Roman" w:cs="Times New Roman"/>
          <w:sz w:val="26"/>
          <w:szCs w:val="26"/>
          <w:lang w:val="vi-VN"/>
        </w:rPr>
        <w:t>Đánh giá hiệu suất của mô hình bằng cách sử dụng các số liệu thích hợp như độ chính xác, độ chính xác, khả năng thu hồi, điểm F1 trên dữ liệu thử nghiệm.</w:t>
      </w:r>
    </w:p>
    <w:p w14:paraId="1FDB09B8" w14:textId="33BCCE52" w:rsidR="00E664CE" w:rsidRPr="001F222C" w:rsidRDefault="00E664CE" w:rsidP="00211493">
      <w:pPr>
        <w:jc w:val="both"/>
        <w:rPr>
          <w:rFonts w:ascii="Times New Roman" w:hAnsi="Times New Roman" w:cs="Times New Roman"/>
          <w:b/>
          <w:bCs/>
          <w:sz w:val="26"/>
          <w:szCs w:val="26"/>
          <w:lang w:val="vi-VN"/>
        </w:rPr>
      </w:pPr>
      <w:r w:rsidRPr="001F222C">
        <w:rPr>
          <w:rFonts w:ascii="Times New Roman" w:hAnsi="Times New Roman" w:cs="Times New Roman"/>
          <w:b/>
          <w:bCs/>
          <w:sz w:val="26"/>
          <w:szCs w:val="26"/>
          <w:lang w:val="vi-VN"/>
        </w:rPr>
        <w:t>Conclusion</w:t>
      </w:r>
    </w:p>
    <w:p w14:paraId="3110998F"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phân loại các trận đấu bao gồm quá trình tiền xử lý dữ liệu, xây dựng mô hình và triển khai mô hình học máy để phân loại các trận đấu bóng đá.</w:t>
      </w:r>
    </w:p>
    <w:p w14:paraId="64DFC1E3" w14:textId="77777777" w:rsidR="00E664CE" w:rsidRPr="001F222C" w:rsidRDefault="00E664CE" w:rsidP="00211493">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Dự án nhằm mục đích hỗ trợ cung cấp thông tin cho các nhà cái nhằm thao tác nhanh hơn và tổng hợp dữ liệu để đưa ra các phương án hợp lý cho các nhà cái.</w:t>
      </w:r>
    </w:p>
    <w:p w14:paraId="2D3CE915" w14:textId="37FEBF36" w:rsidR="00211493" w:rsidRDefault="00211493" w:rsidP="00E664CE">
      <w:pPr>
        <w:rPr>
          <w:rFonts w:ascii="Times New Roman" w:hAnsi="Times New Roman" w:cs="Times New Roman"/>
          <w:sz w:val="26"/>
          <w:szCs w:val="26"/>
          <w:lang w:val="vi-VN"/>
        </w:rPr>
      </w:pPr>
    </w:p>
    <w:p w14:paraId="42FA5A27" w14:textId="1961545A" w:rsidR="001F222C" w:rsidRDefault="001F222C" w:rsidP="00E664CE">
      <w:pPr>
        <w:rPr>
          <w:rFonts w:ascii="Times New Roman" w:hAnsi="Times New Roman" w:cs="Times New Roman"/>
          <w:sz w:val="26"/>
          <w:szCs w:val="26"/>
          <w:lang w:val="vi-VN"/>
        </w:rPr>
      </w:pPr>
    </w:p>
    <w:p w14:paraId="45EDAD6D" w14:textId="5003EE36" w:rsidR="001F222C" w:rsidRDefault="001F222C" w:rsidP="00E664CE">
      <w:pPr>
        <w:rPr>
          <w:rFonts w:ascii="Times New Roman" w:hAnsi="Times New Roman" w:cs="Times New Roman"/>
          <w:sz w:val="26"/>
          <w:szCs w:val="26"/>
          <w:lang w:val="vi-VN"/>
        </w:rPr>
      </w:pPr>
    </w:p>
    <w:p w14:paraId="41D66369" w14:textId="2F86BDF0" w:rsidR="001F222C" w:rsidRDefault="001F222C" w:rsidP="00E664CE">
      <w:pPr>
        <w:rPr>
          <w:rFonts w:ascii="Times New Roman" w:hAnsi="Times New Roman" w:cs="Times New Roman"/>
          <w:sz w:val="26"/>
          <w:szCs w:val="26"/>
          <w:lang w:val="vi-VN"/>
        </w:rPr>
      </w:pPr>
    </w:p>
    <w:p w14:paraId="5F316A4A" w14:textId="0CA54B29" w:rsidR="001F222C" w:rsidRDefault="001F222C" w:rsidP="00E664CE">
      <w:pPr>
        <w:rPr>
          <w:rFonts w:ascii="Times New Roman" w:hAnsi="Times New Roman" w:cs="Times New Roman"/>
          <w:sz w:val="26"/>
          <w:szCs w:val="26"/>
          <w:lang w:val="vi-VN"/>
        </w:rPr>
      </w:pPr>
    </w:p>
    <w:p w14:paraId="3C4113ED" w14:textId="7D4B7F20" w:rsidR="001F222C" w:rsidRDefault="001F222C" w:rsidP="00E664CE">
      <w:pPr>
        <w:rPr>
          <w:rFonts w:ascii="Times New Roman" w:hAnsi="Times New Roman" w:cs="Times New Roman"/>
          <w:sz w:val="26"/>
          <w:szCs w:val="26"/>
          <w:lang w:val="vi-VN"/>
        </w:rPr>
      </w:pPr>
    </w:p>
    <w:p w14:paraId="5458E948" w14:textId="3972C0A1" w:rsidR="001F222C" w:rsidRDefault="001F222C" w:rsidP="00E664CE">
      <w:pPr>
        <w:rPr>
          <w:rFonts w:ascii="Times New Roman" w:hAnsi="Times New Roman" w:cs="Times New Roman"/>
          <w:sz w:val="26"/>
          <w:szCs w:val="26"/>
          <w:lang w:val="vi-VN"/>
        </w:rPr>
      </w:pPr>
    </w:p>
    <w:p w14:paraId="0254A4AD" w14:textId="5D7C0BA2" w:rsidR="001F222C" w:rsidRDefault="001F222C" w:rsidP="00E664CE">
      <w:pPr>
        <w:rPr>
          <w:rFonts w:ascii="Times New Roman" w:hAnsi="Times New Roman" w:cs="Times New Roman"/>
          <w:sz w:val="26"/>
          <w:szCs w:val="26"/>
          <w:lang w:val="vi-VN"/>
        </w:rPr>
      </w:pPr>
    </w:p>
    <w:p w14:paraId="7AD733EB" w14:textId="3282B8CE" w:rsidR="001F222C" w:rsidRDefault="001F222C" w:rsidP="00E664CE">
      <w:pPr>
        <w:rPr>
          <w:rFonts w:ascii="Times New Roman" w:hAnsi="Times New Roman" w:cs="Times New Roman"/>
          <w:sz w:val="26"/>
          <w:szCs w:val="26"/>
          <w:lang w:val="vi-VN"/>
        </w:rPr>
      </w:pPr>
    </w:p>
    <w:p w14:paraId="5BF88AD4" w14:textId="2C65C72A" w:rsidR="001F222C" w:rsidRDefault="001F222C" w:rsidP="00E664CE">
      <w:pPr>
        <w:rPr>
          <w:rFonts w:ascii="Times New Roman" w:hAnsi="Times New Roman" w:cs="Times New Roman"/>
          <w:sz w:val="26"/>
          <w:szCs w:val="26"/>
          <w:lang w:val="vi-VN"/>
        </w:rPr>
      </w:pPr>
    </w:p>
    <w:p w14:paraId="57966827" w14:textId="46B2BE98" w:rsidR="001F222C" w:rsidRDefault="001F222C" w:rsidP="00E664CE">
      <w:pPr>
        <w:rPr>
          <w:rFonts w:ascii="Times New Roman" w:hAnsi="Times New Roman" w:cs="Times New Roman"/>
          <w:sz w:val="26"/>
          <w:szCs w:val="26"/>
          <w:lang w:val="vi-VN"/>
        </w:rPr>
      </w:pPr>
    </w:p>
    <w:p w14:paraId="5246B4FE" w14:textId="77777777" w:rsidR="001F222C" w:rsidRPr="001F222C" w:rsidRDefault="001F222C" w:rsidP="00E664CE">
      <w:pPr>
        <w:rPr>
          <w:rFonts w:ascii="Times New Roman" w:hAnsi="Times New Roman" w:cs="Times New Roman"/>
          <w:sz w:val="26"/>
          <w:szCs w:val="26"/>
        </w:rPr>
      </w:pPr>
    </w:p>
    <w:p w14:paraId="288AC4DF" w14:textId="5635CE28" w:rsidR="00E664CE" w:rsidRPr="002D69EB" w:rsidRDefault="00E664CE" w:rsidP="004D0A3C">
      <w:pPr>
        <w:pStyle w:val="Heading1"/>
        <w:rPr>
          <w:rFonts w:ascii="Times New Roman" w:hAnsi="Times New Roman" w:cs="Times New Roman"/>
          <w:b w:val="0"/>
          <w:sz w:val="32"/>
          <w:szCs w:val="32"/>
        </w:rPr>
      </w:pPr>
      <w:bookmarkStart w:id="2" w:name="_Toc162778530"/>
      <w:r w:rsidRPr="002D69EB">
        <w:rPr>
          <w:rFonts w:ascii="Times New Roman" w:hAnsi="Times New Roman" w:cs="Times New Roman"/>
          <w:sz w:val="32"/>
          <w:szCs w:val="32"/>
          <w:lang w:val="vi"/>
        </w:rPr>
        <w:lastRenderedPageBreak/>
        <w:t>PHẦN 2. TIỀN XỬ LÝ DỮ LIỆU</w:t>
      </w:r>
      <w:bookmarkEnd w:id="2"/>
    </w:p>
    <w:p w14:paraId="7F4D4F70" w14:textId="6F264B4A" w:rsidR="00211493" w:rsidRPr="002D69EB" w:rsidRDefault="004D0A3C" w:rsidP="004D0A3C">
      <w:pPr>
        <w:pStyle w:val="Heading2"/>
        <w:rPr>
          <w:rFonts w:ascii="Times New Roman" w:hAnsi="Times New Roman" w:cs="Times New Roman"/>
          <w:sz w:val="28"/>
          <w:szCs w:val="28"/>
          <w:lang w:val="vi"/>
        </w:rPr>
      </w:pPr>
      <w:bookmarkStart w:id="3" w:name="_Toc162778531"/>
      <w:r w:rsidRPr="002D69EB">
        <w:rPr>
          <w:rFonts w:ascii="Times New Roman" w:hAnsi="Times New Roman" w:cs="Times New Roman"/>
          <w:b w:val="0"/>
          <w:sz w:val="28"/>
          <w:szCs w:val="28"/>
        </w:rPr>
        <w:t>2</w:t>
      </w:r>
      <w:r w:rsidR="00211493" w:rsidRPr="002D69EB">
        <w:rPr>
          <w:rFonts w:ascii="Times New Roman" w:hAnsi="Times New Roman" w:cs="Times New Roman"/>
          <w:sz w:val="28"/>
          <w:szCs w:val="28"/>
          <w:lang w:val="vi"/>
        </w:rPr>
        <w:t>.1. Xử lý dữ liệu thiếu</w:t>
      </w:r>
      <w:bookmarkEnd w:id="3"/>
    </w:p>
    <w:p w14:paraId="2B2355B6" w14:textId="77777777" w:rsidR="001F222C" w:rsidRPr="001F222C" w:rsidRDefault="001F222C" w:rsidP="001F222C">
      <w:pPr>
        <w:rPr>
          <w:lang w:val="vi"/>
        </w:rPr>
      </w:pPr>
    </w:p>
    <w:p w14:paraId="52508796" w14:textId="77777777" w:rsidR="00F27E4F" w:rsidRDefault="001F222C" w:rsidP="00F27E4F">
      <w:pPr>
        <w:keepNext/>
        <w:jc w:val="center"/>
      </w:pPr>
      <w:r w:rsidRPr="001F222C">
        <w:rPr>
          <w:rFonts w:ascii="Times New Roman" w:hAnsi="Times New Roman" w:cs="Times New Roman"/>
          <w:noProof/>
          <w:sz w:val="26"/>
          <w:szCs w:val="26"/>
          <w:lang w:val="vi-VN" w:eastAsia="vi-VN"/>
        </w:rPr>
        <w:drawing>
          <wp:inline distT="0" distB="0" distL="0" distR="0" wp14:anchorId="023742EB" wp14:editId="1D0EF3FC">
            <wp:extent cx="1762125" cy="28435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2843530"/>
                    </a:xfrm>
                    <a:prstGeom prst="rect">
                      <a:avLst/>
                    </a:prstGeom>
                    <a:noFill/>
                    <a:ln>
                      <a:noFill/>
                    </a:ln>
                  </pic:spPr>
                </pic:pic>
              </a:graphicData>
            </a:graphic>
          </wp:inline>
        </w:drawing>
      </w:r>
    </w:p>
    <w:p w14:paraId="28582A22" w14:textId="473B297A" w:rsidR="007C49B1" w:rsidRPr="00E66F9C" w:rsidRDefault="00F27E4F" w:rsidP="00F27E4F">
      <w:pPr>
        <w:pStyle w:val="Caption"/>
        <w:jc w:val="center"/>
        <w:rPr>
          <w:rFonts w:ascii="Times New Roman" w:hAnsi="Times New Roman" w:cs="Times New Roman"/>
          <w:sz w:val="26"/>
          <w:szCs w:val="26"/>
        </w:rPr>
        <w:sectPr w:rsidR="007C49B1" w:rsidRPr="00E66F9C" w:rsidSect="00CE776B">
          <w:footerReference w:type="default" r:id="rId10"/>
          <w:pgSz w:w="11906" w:h="16838"/>
          <w:pgMar w:top="1411" w:right="1411" w:bottom="1411" w:left="1699" w:header="720" w:footer="720" w:gutter="0"/>
          <w:cols w:space="720"/>
          <w:docGrid w:linePitch="360" w:charSpace="-2049"/>
        </w:sectPr>
      </w:pPr>
      <w:bookmarkStart w:id="4" w:name="_Toc16277855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2</w:t>
      </w:r>
      <w:r w:rsidRPr="00E66F9C">
        <w:rPr>
          <w:rFonts w:ascii="Times New Roman" w:hAnsi="Times New Roman" w:cs="Times New Roman"/>
          <w:sz w:val="26"/>
          <w:szCs w:val="26"/>
        </w:rPr>
        <w:fldChar w:fldCharType="end"/>
      </w:r>
      <w:r w:rsidR="00CE776B">
        <w:rPr>
          <w:rFonts w:ascii="Times New Roman" w:hAnsi="Times New Roman" w:cs="Times New Roman"/>
          <w:sz w:val="26"/>
          <w:szCs w:val="26"/>
        </w:rPr>
        <w:t xml:space="preserve"> </w:t>
      </w:r>
      <w:r w:rsidR="00CE776B" w:rsidRPr="00CE776B">
        <w:rPr>
          <w:rFonts w:ascii="Times New Roman" w:hAnsi="Times New Roman" w:cs="Times New Roman"/>
          <w:sz w:val="26"/>
          <w:szCs w:val="26"/>
        </w:rPr>
        <w:t>: Tỷ lệ thiếu dữ liệu của các cột</w:t>
      </w:r>
      <w:bookmarkEnd w:id="4"/>
    </w:p>
    <w:p w14:paraId="0A2E3110" w14:textId="259BD32F" w:rsidR="00DB0346" w:rsidRPr="001F222C" w:rsidRDefault="007C49B1" w:rsidP="007C49B1">
      <w:pPr>
        <w:rPr>
          <w:rFonts w:ascii="Times New Roman" w:hAnsi="Times New Roman" w:cs="Times New Roman"/>
          <w:sz w:val="26"/>
          <w:szCs w:val="26"/>
        </w:rPr>
      </w:pPr>
      <w:r w:rsidRPr="001F222C">
        <w:rPr>
          <w:rFonts w:ascii="Times New Roman" w:hAnsi="Times New Roman" w:cs="Times New Roman"/>
          <w:sz w:val="26"/>
          <w:szCs w:val="26"/>
        </w:rPr>
        <w:t xml:space="preserve"> </w:t>
      </w:r>
    </w:p>
    <w:p w14:paraId="313E953C" w14:textId="5B42270D"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Tỷ lệ</w:t>
      </w:r>
      <w:r w:rsidR="00DB0346" w:rsidRPr="001F222C">
        <w:rPr>
          <w:rFonts w:ascii="Times New Roman" w:hAnsi="Times New Roman" w:cs="Times New Roman"/>
          <w:sz w:val="26"/>
          <w:szCs w:val="26"/>
        </w:rPr>
        <w:t xml:space="preserve"> các thông tin t</w:t>
      </w:r>
      <w:r w:rsidRPr="001F222C">
        <w:rPr>
          <w:rFonts w:ascii="Times New Roman" w:hAnsi="Times New Roman" w:cs="Times New Roman"/>
          <w:sz w:val="26"/>
          <w:szCs w:val="26"/>
        </w:rPr>
        <w:t>hiếu trong các cột dữ liệu:</w:t>
      </w:r>
    </w:p>
    <w:p w14:paraId="0D461EBE" w14:textId="324FC0D0" w:rsidR="00DB0346" w:rsidRPr="001F222C" w:rsidRDefault="00DB0346" w:rsidP="00AE23F7">
      <w:pPr>
        <w:jc w:val="both"/>
        <w:rPr>
          <w:rFonts w:ascii="Times New Roman" w:hAnsi="Times New Roman" w:cs="Times New Roman"/>
          <w:sz w:val="26"/>
          <w:szCs w:val="26"/>
        </w:rPr>
        <w:sectPr w:rsidR="00DB0346" w:rsidRPr="001F222C" w:rsidSect="007C49B1">
          <w:type w:val="continuous"/>
          <w:pgSz w:w="11906" w:h="16838"/>
          <w:pgMar w:top="1418" w:right="1418" w:bottom="1418" w:left="1701" w:header="720" w:footer="720" w:gutter="0"/>
          <w:cols w:space="720"/>
          <w:docGrid w:linePitch="360" w:charSpace="-2049"/>
        </w:sectPr>
      </w:pPr>
    </w:p>
    <w:p w14:paraId="48EFE65A" w14:textId="4CB56AFF"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B365H</w:t>
      </w:r>
      <w:r w:rsidRPr="001F222C">
        <w:rPr>
          <w:rFonts w:ascii="Times New Roman" w:hAnsi="Times New Roman" w:cs="Times New Roman"/>
          <w:sz w:val="26"/>
          <w:szCs w:val="26"/>
        </w:rPr>
        <w:t>: 13%</w:t>
      </w:r>
    </w:p>
    <w:p w14:paraId="3664F671" w14:textId="35961F7A" w:rsidR="007C49B1"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    </w:t>
      </w:r>
      <w:r w:rsidR="007C49B1" w:rsidRPr="001F222C">
        <w:rPr>
          <w:rFonts w:ascii="Times New Roman" w:hAnsi="Times New Roman" w:cs="Times New Roman"/>
          <w:sz w:val="26"/>
          <w:szCs w:val="26"/>
        </w:rPr>
        <w:t>B365D</w:t>
      </w:r>
      <w:r w:rsidRPr="001F222C">
        <w:rPr>
          <w:rFonts w:ascii="Times New Roman" w:hAnsi="Times New Roman" w:cs="Times New Roman"/>
          <w:sz w:val="26"/>
          <w:szCs w:val="26"/>
        </w:rPr>
        <w:t>: 13%</w:t>
      </w:r>
    </w:p>
    <w:p w14:paraId="5A4F2E88" w14:textId="5304DC38"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r w:rsidR="00DB0346" w:rsidRPr="001F222C">
        <w:rPr>
          <w:rFonts w:ascii="Times New Roman" w:hAnsi="Times New Roman" w:cs="Times New Roman"/>
          <w:sz w:val="26"/>
          <w:szCs w:val="26"/>
        </w:rPr>
        <w:t>: 13%</w:t>
      </w:r>
    </w:p>
    <w:p w14:paraId="2AB8FD4F" w14:textId="2A377BB9"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r w:rsidR="00DB0346" w:rsidRPr="001F222C">
        <w:rPr>
          <w:rFonts w:ascii="Times New Roman" w:hAnsi="Times New Roman" w:cs="Times New Roman"/>
          <w:sz w:val="26"/>
          <w:szCs w:val="26"/>
        </w:rPr>
        <w:t>: 45%</w:t>
      </w:r>
    </w:p>
    <w:p w14:paraId="15DA9ABD" w14:textId="6C608E23" w:rsidR="007C49B1" w:rsidRPr="001F222C" w:rsidRDefault="007C49B1" w:rsidP="00AE23F7">
      <w:pPr>
        <w:jc w:val="both"/>
        <w:rPr>
          <w:rFonts w:ascii="Times New Roman" w:hAnsi="Times New Roman" w:cs="Times New Roman"/>
          <w:sz w:val="26"/>
          <w:szCs w:val="26"/>
        </w:rPr>
      </w:pPr>
      <w:r w:rsidRPr="001F222C">
        <w:rPr>
          <w:rFonts w:ascii="Times New Roman" w:hAnsi="Times New Roman" w:cs="Times New Roman"/>
          <w:sz w:val="26"/>
          <w:szCs w:val="26"/>
        </w:rPr>
        <w:t>BDSD</w:t>
      </w:r>
      <w:r w:rsidR="00DB0346" w:rsidRPr="001F222C">
        <w:rPr>
          <w:rFonts w:ascii="Times New Roman" w:hAnsi="Times New Roman" w:cs="Times New Roman"/>
          <w:sz w:val="26"/>
          <w:szCs w:val="26"/>
        </w:rPr>
        <w:t>: 45%</w:t>
      </w:r>
    </w:p>
    <w:p w14:paraId="7E6F12BB" w14:textId="73BC7CD8" w:rsidR="007C49B1" w:rsidRPr="001F222C" w:rsidRDefault="007C49B1" w:rsidP="00AE23F7">
      <w:pPr>
        <w:jc w:val="both"/>
        <w:rPr>
          <w:rFonts w:ascii="Times New Roman" w:hAnsi="Times New Roman" w:cs="Times New Roman"/>
          <w:sz w:val="26"/>
          <w:szCs w:val="26"/>
        </w:rPr>
        <w:sectPr w:rsidR="007C49B1" w:rsidRPr="001F222C" w:rsidSect="00DB0346">
          <w:type w:val="continuous"/>
          <w:pgSz w:w="11906" w:h="16838"/>
          <w:pgMar w:top="1418" w:right="1418" w:bottom="1418" w:left="1701" w:header="720" w:footer="720" w:gutter="0"/>
          <w:cols w:num="3" w:space="720"/>
          <w:docGrid w:linePitch="360" w:charSpace="-2049"/>
        </w:sectPr>
      </w:pPr>
      <w:r w:rsidRPr="001F222C">
        <w:rPr>
          <w:rFonts w:ascii="Times New Roman" w:hAnsi="Times New Roman" w:cs="Times New Roman"/>
          <w:sz w:val="26"/>
          <w:szCs w:val="26"/>
        </w:rPr>
        <w:t>BSA</w:t>
      </w:r>
      <w:r w:rsidR="00DB0346" w:rsidRPr="001F222C">
        <w:rPr>
          <w:rFonts w:ascii="Times New Roman" w:hAnsi="Times New Roman" w:cs="Times New Roman"/>
          <w:sz w:val="26"/>
          <w:szCs w:val="26"/>
        </w:rPr>
        <w:t>: 45</w:t>
      </w:r>
    </w:p>
    <w:p w14:paraId="329B062D" w14:textId="722B2A73" w:rsidR="007C49B1" w:rsidRPr="001F222C" w:rsidRDefault="007C49B1" w:rsidP="00AE23F7">
      <w:pPr>
        <w:jc w:val="both"/>
        <w:rPr>
          <w:rFonts w:ascii="Times New Roman" w:hAnsi="Times New Roman" w:cs="Times New Roman"/>
          <w:sz w:val="26"/>
          <w:szCs w:val="26"/>
        </w:rPr>
        <w:sectPr w:rsidR="007C49B1" w:rsidRPr="001F222C" w:rsidSect="007C49B1">
          <w:type w:val="continuous"/>
          <w:pgSz w:w="11906" w:h="16838"/>
          <w:pgMar w:top="1418" w:right="1418" w:bottom="1418" w:left="1701" w:header="720" w:footer="720" w:gutter="0"/>
          <w:cols w:space="720"/>
          <w:docGrid w:linePitch="360" w:charSpace="-2049"/>
        </w:sectPr>
      </w:pPr>
    </w:p>
    <w:p w14:paraId="2F10E199" w14:textId="550DC37D" w:rsidR="00DB0346"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Đối với các cột B365</w:t>
      </w:r>
      <w:r w:rsidR="003317F5">
        <w:rPr>
          <w:rFonts w:ascii="Times New Roman" w:hAnsi="Times New Roman" w:cs="Times New Roman"/>
          <w:sz w:val="26"/>
          <w:szCs w:val="26"/>
        </w:rPr>
        <w:t>H,B365D,B365A</w:t>
      </w:r>
      <w:r w:rsidRPr="001F222C">
        <w:rPr>
          <w:rFonts w:ascii="Times New Roman" w:hAnsi="Times New Roman" w:cs="Times New Roman"/>
          <w:sz w:val="26"/>
          <w:szCs w:val="26"/>
        </w:rPr>
        <w:t xml:space="preserve"> tiến hành lấy giá trị trung bình</w:t>
      </w:r>
      <w:r w:rsidR="003317F5">
        <w:rPr>
          <w:rFonts w:ascii="Times New Roman" w:hAnsi="Times New Roman" w:cs="Times New Roman"/>
          <w:sz w:val="26"/>
          <w:szCs w:val="26"/>
        </w:rPr>
        <w:t xml:space="preserve"> của các giá trị trong cột đó qua hàm mean() </w:t>
      </w:r>
      <w:r w:rsidRPr="001F222C">
        <w:rPr>
          <w:rFonts w:ascii="Times New Roman" w:hAnsi="Times New Roman" w:cs="Times New Roman"/>
          <w:sz w:val="26"/>
          <w:szCs w:val="26"/>
        </w:rPr>
        <w:t>.</w:t>
      </w:r>
    </w:p>
    <w:p w14:paraId="69637153"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00A44506" wp14:editId="2A3A7E23">
            <wp:extent cx="2615609" cy="9723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517" cy="972655"/>
                    </a:xfrm>
                    <a:prstGeom prst="rect">
                      <a:avLst/>
                    </a:prstGeom>
                    <a:noFill/>
                    <a:ln>
                      <a:noFill/>
                    </a:ln>
                  </pic:spPr>
                </pic:pic>
              </a:graphicData>
            </a:graphic>
          </wp:inline>
        </w:drawing>
      </w:r>
    </w:p>
    <w:p w14:paraId="10E7DDC5" w14:textId="37740D77" w:rsidR="00477FF6" w:rsidRPr="00E66F9C" w:rsidRDefault="00F27E4F" w:rsidP="00F27E4F">
      <w:pPr>
        <w:pStyle w:val="Caption"/>
        <w:jc w:val="center"/>
        <w:rPr>
          <w:rFonts w:ascii="Times New Roman" w:hAnsi="Times New Roman" w:cs="Times New Roman"/>
          <w:sz w:val="26"/>
          <w:szCs w:val="26"/>
        </w:rPr>
      </w:pPr>
      <w:bookmarkStart w:id="5" w:name="_Toc16277855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trung bình của các cột bị thiếu</w:t>
      </w:r>
      <w:bookmarkEnd w:id="5"/>
    </w:p>
    <w:p w14:paraId="6BD2D3E1" w14:textId="6A33E3F9" w:rsidR="00DB0346" w:rsidRPr="001F222C" w:rsidRDefault="00DB0346" w:rsidP="00AE23F7">
      <w:pPr>
        <w:jc w:val="both"/>
        <w:rPr>
          <w:rFonts w:ascii="Times New Roman" w:hAnsi="Times New Roman" w:cs="Times New Roman"/>
          <w:sz w:val="26"/>
          <w:szCs w:val="26"/>
        </w:rPr>
      </w:pPr>
      <w:r w:rsidRPr="001F222C">
        <w:rPr>
          <w:rFonts w:ascii="Times New Roman" w:hAnsi="Times New Roman" w:cs="Times New Roman"/>
          <w:sz w:val="26"/>
          <w:szCs w:val="26"/>
        </w:rPr>
        <w:t>Đối với các cột còn lại, tiến hành như sau:</w:t>
      </w:r>
    </w:p>
    <w:p w14:paraId="63BDC2F0" w14:textId="356792EF" w:rsidR="00DB0346" w:rsidRPr="001F222C" w:rsidRDefault="00DB0346"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Lấy giá trị trung bình các mẫu dữ liệu cùng cột.</w:t>
      </w:r>
      <w:r w:rsidR="00555577" w:rsidRPr="001F222C">
        <w:rPr>
          <w:rFonts w:ascii="Times New Roman" w:hAnsi="Times New Roman" w:cs="Times New Roman"/>
          <w:sz w:val="26"/>
          <w:szCs w:val="26"/>
        </w:rPr>
        <w:t xml:space="preserve"> </w:t>
      </w:r>
    </w:p>
    <w:p w14:paraId="644DB012" w14:textId="703E5B7E" w:rsidR="00DB0346" w:rsidRPr="001F222C" w:rsidRDefault="00DB0346"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 xml:space="preserve">Lấy giá trị phương sai của các </w:t>
      </w:r>
      <w:r w:rsidR="00555577" w:rsidRPr="001F222C">
        <w:rPr>
          <w:rFonts w:ascii="Times New Roman" w:hAnsi="Times New Roman" w:cs="Times New Roman"/>
          <w:sz w:val="26"/>
          <w:szCs w:val="26"/>
        </w:rPr>
        <w:t>cột tương ứng. (Nhân v</w:t>
      </w:r>
      <w:r w:rsidR="003317F5">
        <w:rPr>
          <w:rFonts w:ascii="Times New Roman" w:hAnsi="Times New Roman" w:cs="Times New Roman"/>
          <w:sz w:val="26"/>
          <w:szCs w:val="26"/>
        </w:rPr>
        <w:t>ới 3</w:t>
      </w:r>
      <w:r w:rsidR="00555577" w:rsidRPr="001F222C">
        <w:rPr>
          <w:rFonts w:ascii="Times New Roman" w:hAnsi="Times New Roman" w:cs="Times New Roman"/>
          <w:sz w:val="26"/>
          <w:szCs w:val="26"/>
        </w:rPr>
        <w:t>).</w:t>
      </w:r>
    </w:p>
    <w:p w14:paraId="7A1787AF" w14:textId="456827D0" w:rsidR="00555577" w:rsidRPr="001F222C" w:rsidRDefault="00555577" w:rsidP="00AE23F7">
      <w:pPr>
        <w:pStyle w:val="ListParagraph"/>
        <w:numPr>
          <w:ilvl w:val="0"/>
          <w:numId w:val="19"/>
        </w:numPr>
        <w:jc w:val="both"/>
        <w:rPr>
          <w:rFonts w:ascii="Times New Roman" w:hAnsi="Times New Roman" w:cs="Times New Roman"/>
          <w:sz w:val="26"/>
          <w:szCs w:val="26"/>
        </w:rPr>
      </w:pPr>
      <w:r w:rsidRPr="001F222C">
        <w:rPr>
          <w:rFonts w:ascii="Times New Roman" w:hAnsi="Times New Roman" w:cs="Times New Roman"/>
          <w:sz w:val="26"/>
          <w:szCs w:val="26"/>
        </w:rPr>
        <w:t>Tiến hành cộng 2 giá trị vừa tìm được.</w:t>
      </w:r>
    </w:p>
    <w:p w14:paraId="03B46AC0" w14:textId="77777777" w:rsidR="00F27E4F" w:rsidRDefault="00477FF6" w:rsidP="00F27E4F">
      <w:pPr>
        <w:keepNext/>
        <w:jc w:val="center"/>
      </w:pPr>
      <w:r w:rsidRPr="001F222C">
        <w:rPr>
          <w:rFonts w:ascii="Times New Roman" w:hAnsi="Times New Roman" w:cs="Times New Roman"/>
          <w:noProof/>
          <w:sz w:val="26"/>
          <w:szCs w:val="26"/>
          <w:lang w:val="vi-VN" w:eastAsia="vi-VN"/>
        </w:rPr>
        <w:lastRenderedPageBreak/>
        <w:drawing>
          <wp:inline distT="0" distB="0" distL="0" distR="0" wp14:anchorId="74F1F195" wp14:editId="2C555849">
            <wp:extent cx="3908234" cy="125464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8977" cy="1254879"/>
                    </a:xfrm>
                    <a:prstGeom prst="rect">
                      <a:avLst/>
                    </a:prstGeom>
                    <a:noFill/>
                    <a:ln>
                      <a:noFill/>
                    </a:ln>
                  </pic:spPr>
                </pic:pic>
              </a:graphicData>
            </a:graphic>
          </wp:inline>
        </w:drawing>
      </w:r>
    </w:p>
    <w:p w14:paraId="2105DA0F" w14:textId="6E58317B" w:rsidR="00477FF6" w:rsidRPr="00E66F9C" w:rsidRDefault="00F27E4F" w:rsidP="00F27E4F">
      <w:pPr>
        <w:pStyle w:val="Caption"/>
        <w:jc w:val="center"/>
        <w:rPr>
          <w:rFonts w:ascii="Times New Roman" w:hAnsi="Times New Roman" w:cs="Times New Roman"/>
          <w:sz w:val="26"/>
          <w:szCs w:val="26"/>
        </w:rPr>
      </w:pPr>
      <w:bookmarkStart w:id="6" w:name="_Toc16277856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phương sai của các cột bị thiếu</w:t>
      </w:r>
      <w:bookmarkEnd w:id="6"/>
    </w:p>
    <w:p w14:paraId="5C6A4C87" w14:textId="77777777" w:rsidR="00555577" w:rsidRPr="001F222C" w:rsidRDefault="00555577" w:rsidP="00555577">
      <w:pPr>
        <w:pStyle w:val="ListParagraph"/>
        <w:rPr>
          <w:rFonts w:ascii="Times New Roman" w:hAnsi="Times New Roman" w:cs="Times New Roman"/>
          <w:sz w:val="26"/>
          <w:szCs w:val="26"/>
        </w:rPr>
      </w:pPr>
    </w:p>
    <w:p w14:paraId="6128B4CB" w14:textId="77777777" w:rsidR="00477FF6" w:rsidRPr="001F222C" w:rsidRDefault="00477FF6" w:rsidP="00555577">
      <w:pPr>
        <w:rPr>
          <w:rFonts w:ascii="Times New Roman" w:hAnsi="Times New Roman" w:cs="Times New Roman"/>
          <w:sz w:val="26"/>
          <w:szCs w:val="26"/>
        </w:rPr>
      </w:pPr>
    </w:p>
    <w:p w14:paraId="47CC33D9" w14:textId="75DACB48" w:rsidR="00555577" w:rsidRPr="002D69EB" w:rsidRDefault="004D0A3C" w:rsidP="004D0A3C">
      <w:pPr>
        <w:pStyle w:val="Heading2"/>
        <w:rPr>
          <w:rFonts w:ascii="Times New Roman" w:hAnsi="Times New Roman" w:cs="Times New Roman"/>
          <w:b w:val="0"/>
          <w:sz w:val="28"/>
          <w:szCs w:val="28"/>
        </w:rPr>
      </w:pPr>
      <w:bookmarkStart w:id="7" w:name="_Toc162778532"/>
      <w:r w:rsidRPr="002D69EB">
        <w:rPr>
          <w:rFonts w:ascii="Times New Roman" w:hAnsi="Times New Roman" w:cs="Times New Roman"/>
          <w:b w:val="0"/>
          <w:sz w:val="28"/>
          <w:szCs w:val="28"/>
        </w:rPr>
        <w:t>2</w:t>
      </w:r>
      <w:r w:rsidR="00555577" w:rsidRPr="002D69EB">
        <w:rPr>
          <w:rFonts w:ascii="Times New Roman" w:hAnsi="Times New Roman" w:cs="Times New Roman"/>
          <w:sz w:val="28"/>
          <w:szCs w:val="28"/>
        </w:rPr>
        <w:t>.2. Mã hóa dữ liệu</w:t>
      </w:r>
      <w:bookmarkEnd w:id="7"/>
    </w:p>
    <w:p w14:paraId="77284D86" w14:textId="33C3BBDF" w:rsidR="00555577" w:rsidRPr="001F222C" w:rsidRDefault="0055557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sử dụng kĩ thuật Label Encoding mã hóa các cột các thông tin có dạng chuỗi chuyền về dạng chữ số.</w:t>
      </w:r>
    </w:p>
    <w:p w14:paraId="6095990A" w14:textId="13CCE90C"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mã hóa với cột country_name.</w:t>
      </w:r>
    </w:p>
    <w:p w14:paraId="4CE92785" w14:textId="77777777" w:rsidR="00F27E4F" w:rsidRDefault="00477FF6" w:rsidP="00F27E4F">
      <w:pPr>
        <w:keepNext/>
        <w:jc w:val="center"/>
      </w:pPr>
      <w:r w:rsidRPr="001F222C">
        <w:rPr>
          <w:rFonts w:ascii="Times New Roman" w:hAnsi="Times New Roman" w:cs="Times New Roman"/>
          <w:noProof/>
          <w:sz w:val="26"/>
          <w:szCs w:val="26"/>
          <w:lang w:val="vi-VN" w:eastAsia="vi-VN"/>
        </w:rPr>
        <w:drawing>
          <wp:inline distT="0" distB="0" distL="0" distR="0" wp14:anchorId="085BF25A" wp14:editId="76EC3382">
            <wp:extent cx="3583305" cy="1265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305" cy="1265555"/>
                    </a:xfrm>
                    <a:prstGeom prst="rect">
                      <a:avLst/>
                    </a:prstGeom>
                    <a:noFill/>
                    <a:ln>
                      <a:noFill/>
                    </a:ln>
                  </pic:spPr>
                </pic:pic>
              </a:graphicData>
            </a:graphic>
          </wp:inline>
        </w:drawing>
      </w:r>
    </w:p>
    <w:p w14:paraId="1754BE32" w14:textId="3A90A128" w:rsidR="00477FF6" w:rsidRPr="00E66F9C" w:rsidRDefault="00F27E4F" w:rsidP="00F27E4F">
      <w:pPr>
        <w:pStyle w:val="Caption"/>
        <w:jc w:val="center"/>
        <w:rPr>
          <w:rFonts w:ascii="Times New Roman" w:hAnsi="Times New Roman" w:cs="Times New Roman"/>
          <w:sz w:val="26"/>
          <w:szCs w:val="26"/>
        </w:rPr>
      </w:pPr>
      <w:bookmarkStart w:id="8" w:name="_Toc16277856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Sử dụng thư viện Label Encoder</w:t>
      </w:r>
      <w:bookmarkEnd w:id="8"/>
    </w:p>
    <w:p w14:paraId="01897E20" w14:textId="1C488CE2" w:rsidR="0055557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eastAsia="vi-VN"/>
        </w:rPr>
        <w:t>c</w:t>
      </w:r>
      <w:r w:rsidR="00477FF6" w:rsidRPr="001F222C">
        <w:rPr>
          <w:rFonts w:ascii="Times New Roman" w:hAnsi="Times New Roman" w:cs="Times New Roman"/>
          <w:noProof/>
          <w:sz w:val="26"/>
          <w:szCs w:val="26"/>
          <w:lang w:eastAsia="vi-VN"/>
        </w:rPr>
        <w:t xml:space="preserve">ountry_name: có 10 nhãn </w:t>
      </w:r>
    </w:p>
    <w:p w14:paraId="0F83052A" w14:textId="107ACC3D"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9451A16" wp14:editId="5EE426B6">
            <wp:extent cx="5498143" cy="36150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0064" cy="361633"/>
                    </a:xfrm>
                    <a:prstGeom prst="rect">
                      <a:avLst/>
                    </a:prstGeom>
                    <a:noFill/>
                    <a:ln>
                      <a:noFill/>
                    </a:ln>
                  </pic:spPr>
                </pic:pic>
              </a:graphicData>
            </a:graphic>
          </wp:inline>
        </w:drawing>
      </w:r>
    </w:p>
    <w:p w14:paraId="69A4656D" w14:textId="7BF2F3DB"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2821AB6" w14:textId="5EA0BD4B" w:rsidR="00477FF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60A8DE0C" wp14:editId="4CD0ABC6">
            <wp:extent cx="3136235" cy="26581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140" cy="268942"/>
                    </a:xfrm>
                    <a:prstGeom prst="rect">
                      <a:avLst/>
                    </a:prstGeom>
                    <a:noFill/>
                    <a:ln>
                      <a:noFill/>
                    </a:ln>
                  </pic:spPr>
                </pic:pic>
              </a:graphicData>
            </a:graphic>
          </wp:inline>
        </w:drawing>
      </w:r>
    </w:p>
    <w:p w14:paraId="18C3B45A" w14:textId="7272D0CE" w:rsidR="00DB0346" w:rsidRPr="001F222C" w:rsidRDefault="00477FF6" w:rsidP="00AE23F7">
      <w:pPr>
        <w:jc w:val="both"/>
        <w:rPr>
          <w:rFonts w:ascii="Times New Roman" w:hAnsi="Times New Roman" w:cs="Times New Roman"/>
          <w:sz w:val="26"/>
          <w:szCs w:val="26"/>
        </w:rPr>
      </w:pPr>
      <w:r w:rsidRPr="001F222C">
        <w:rPr>
          <w:rFonts w:ascii="Times New Roman" w:hAnsi="Times New Roman" w:cs="Times New Roman"/>
          <w:sz w:val="26"/>
          <w:szCs w:val="26"/>
        </w:rPr>
        <w:t>Làm tương tự với các cột league_name ,home_team và away_team</w:t>
      </w:r>
      <w:r w:rsidR="00716257" w:rsidRPr="001F222C">
        <w:rPr>
          <w:rFonts w:ascii="Times New Roman" w:hAnsi="Times New Roman" w:cs="Times New Roman"/>
          <w:sz w:val="26"/>
          <w:szCs w:val="26"/>
        </w:rPr>
        <w:t>.</w:t>
      </w:r>
    </w:p>
    <w:p w14:paraId="01E1FF54" w14:textId="1D99C71C" w:rsidR="00716257" w:rsidRPr="001F222C" w:rsidRDefault="00716257" w:rsidP="00AE23F7">
      <w:pPr>
        <w:jc w:val="both"/>
        <w:rPr>
          <w:rFonts w:ascii="Times New Roman" w:hAnsi="Times New Roman" w:cs="Times New Roman"/>
          <w:sz w:val="26"/>
          <w:szCs w:val="26"/>
        </w:rPr>
      </w:pPr>
    </w:p>
    <w:p w14:paraId="0768FF13" w14:textId="4F631257" w:rsidR="001F222C" w:rsidRPr="002D69EB" w:rsidRDefault="004D0A3C" w:rsidP="001F222C">
      <w:pPr>
        <w:pStyle w:val="Heading2"/>
        <w:rPr>
          <w:rFonts w:ascii="Times New Roman" w:hAnsi="Times New Roman" w:cs="Times New Roman"/>
          <w:sz w:val="28"/>
          <w:szCs w:val="28"/>
        </w:rPr>
      </w:pPr>
      <w:bookmarkStart w:id="9" w:name="_Toc162778533"/>
      <w:r w:rsidRPr="002D69EB">
        <w:rPr>
          <w:rFonts w:ascii="Times New Roman" w:hAnsi="Times New Roman" w:cs="Times New Roman"/>
          <w:b w:val="0"/>
          <w:sz w:val="28"/>
          <w:szCs w:val="28"/>
        </w:rPr>
        <w:lastRenderedPageBreak/>
        <w:t>2</w:t>
      </w:r>
      <w:r w:rsidR="00716257" w:rsidRPr="002D69EB">
        <w:rPr>
          <w:rFonts w:ascii="Times New Roman" w:hAnsi="Times New Roman" w:cs="Times New Roman"/>
          <w:sz w:val="28"/>
          <w:szCs w:val="28"/>
        </w:rPr>
        <w:t>.3. Xử lý dữ liệu nhiễu</w:t>
      </w:r>
      <w:bookmarkEnd w:id="9"/>
    </w:p>
    <w:p w14:paraId="106645A6" w14:textId="77777777" w:rsidR="00F27E4F" w:rsidRDefault="00716257" w:rsidP="00F27E4F">
      <w:pPr>
        <w:keepNext/>
        <w:jc w:val="center"/>
      </w:pPr>
      <w:r w:rsidRPr="001F222C">
        <w:rPr>
          <w:rFonts w:ascii="Times New Roman" w:hAnsi="Times New Roman" w:cs="Times New Roman"/>
          <w:noProof/>
          <w:sz w:val="26"/>
          <w:szCs w:val="26"/>
          <w:lang w:val="vi-VN" w:eastAsia="vi-VN"/>
        </w:rPr>
        <w:drawing>
          <wp:inline distT="0" distB="0" distL="0" distR="0" wp14:anchorId="7D462A49" wp14:editId="211EE10A">
            <wp:extent cx="3651292" cy="2477386"/>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9974" cy="2483277"/>
                    </a:xfrm>
                    <a:prstGeom prst="rect">
                      <a:avLst/>
                    </a:prstGeom>
                    <a:noFill/>
                    <a:ln>
                      <a:noFill/>
                    </a:ln>
                  </pic:spPr>
                </pic:pic>
              </a:graphicData>
            </a:graphic>
          </wp:inline>
        </w:drawing>
      </w:r>
    </w:p>
    <w:p w14:paraId="60416C94" w14:textId="69667D38" w:rsidR="00716257" w:rsidRPr="00E66F9C" w:rsidRDefault="00F27E4F" w:rsidP="00F27E4F">
      <w:pPr>
        <w:pStyle w:val="Caption"/>
        <w:jc w:val="center"/>
        <w:rPr>
          <w:rFonts w:ascii="Times New Roman" w:hAnsi="Times New Roman" w:cs="Times New Roman"/>
          <w:sz w:val="26"/>
          <w:szCs w:val="26"/>
        </w:rPr>
      </w:pPr>
      <w:bookmarkStart w:id="10" w:name="_Toc16277856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Biểu đồ box plot của cột B365H</w:t>
      </w:r>
      <w:bookmarkEnd w:id="10"/>
    </w:p>
    <w:p w14:paraId="3DD3A5CB" w14:textId="77777777" w:rsidR="00695FE9" w:rsidRPr="001F222C" w:rsidRDefault="00695FE9" w:rsidP="00AE23F7">
      <w:pPr>
        <w:jc w:val="both"/>
        <w:rPr>
          <w:rFonts w:ascii="Times New Roman" w:hAnsi="Times New Roman" w:cs="Times New Roman"/>
          <w:sz w:val="26"/>
          <w:szCs w:val="26"/>
        </w:rPr>
      </w:pPr>
    </w:p>
    <w:p w14:paraId="68FFB3AA" w14:textId="77777777" w:rsidR="00695FE9"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rPr>
        <w:t>Biểu đồ boxplot của cột B365H, ta có thể thấy nhiều dữ liệu nhiễu có giá trị bất thường không tuân theo nguyên tắc dữ liệu, nếu chạy mô hình dẫn đến kết quả không được tốt.</w:t>
      </w:r>
    </w:p>
    <w:p w14:paraId="5BFD4CA7" w14:textId="349C6A7C"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sz w:val="26"/>
          <w:szCs w:val="26"/>
          <w:lang w:val="vi-VN"/>
        </w:rPr>
        <w:t>Kỹ thuật IQR (Interquartile Range) là một phương pháp phổ biến được sử dụng để xử lý dữ liệu nhiễu trong thống kê và khoa học dữ liệu. IQR đo độ phân tán của dữ liệu bằng cách tính sự khác biệt giữa phân vị thứ 75 (Q3) và phân vị thứ 25 (Q1). Kỹ thuật này thường được áp dụng trong việc xác định và loại bỏ các điểm dữ liệu nhiễu từ tập dữ liệu.</w:t>
      </w:r>
    </w:p>
    <w:p w14:paraId="1F727CCF"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sz w:val="26"/>
          <w:szCs w:val="26"/>
          <w:lang w:val="vi-VN"/>
        </w:rPr>
        <w:t>Các bước cụ thể để sử dụng kỹ thuật IQR để xử lý dữ liệu nhiễu là:</w:t>
      </w:r>
    </w:p>
    <w:p w14:paraId="062AD863" w14:textId="48174E9A"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IQR:</w:t>
      </w:r>
      <w:r w:rsidRPr="001F222C">
        <w:rPr>
          <w:rFonts w:ascii="Times New Roman" w:hAnsi="Times New Roman" w:cs="Times New Roman"/>
          <w:sz w:val="26"/>
          <w:szCs w:val="26"/>
          <w:lang w:val="vi-VN"/>
        </w:rPr>
        <w:t xml:space="preserve"> Tính IQR bằng cách lấy phân vị thứ 75 (Q3) trừ đi phân vị thứ 25 (Q1).</w:t>
      </w:r>
    </w:p>
    <w:p w14:paraId="2E03CE04" w14:textId="3EA49D82"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F0A45D5" wp14:editId="51DCA626">
            <wp:extent cx="5339511" cy="2870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9530" cy="287080"/>
                    </a:xfrm>
                    <a:prstGeom prst="rect">
                      <a:avLst/>
                    </a:prstGeom>
                    <a:noFill/>
                    <a:ln>
                      <a:noFill/>
                    </a:ln>
                  </pic:spPr>
                </pic:pic>
              </a:graphicData>
            </a:graphic>
          </wp:inline>
        </w:drawing>
      </w:r>
    </w:p>
    <w:p w14:paraId="34BBF082" w14:textId="00A1BC3F" w:rsidR="00716257" w:rsidRPr="001F222C" w:rsidRDefault="00716257" w:rsidP="00AE23F7">
      <w:pPr>
        <w:jc w:val="both"/>
        <w:rPr>
          <w:rFonts w:ascii="Times New Roman" w:hAnsi="Times New Roman" w:cs="Times New Roman"/>
          <w:sz w:val="26"/>
          <w:szCs w:val="26"/>
        </w:rPr>
      </w:pPr>
      <w:r w:rsidRPr="001F222C">
        <w:rPr>
          <w:rFonts w:ascii="Times New Roman" w:hAnsi="Times New Roman" w:cs="Times New Roman"/>
          <w:b/>
          <w:bCs/>
          <w:sz w:val="26"/>
          <w:szCs w:val="26"/>
          <w:lang w:val="vi-VN"/>
        </w:rPr>
        <w:t>Xác định ngưỡng cắt:</w:t>
      </w:r>
      <w:r w:rsidRPr="001F222C">
        <w:rPr>
          <w:rFonts w:ascii="Times New Roman" w:hAnsi="Times New Roman" w:cs="Times New Roman"/>
          <w:sz w:val="26"/>
          <w:szCs w:val="26"/>
          <w:lang w:val="vi-VN"/>
        </w:rPr>
        <w:t xml:space="preserve"> Xác định ngưỡng cắt cho dữ liệu nhiễu bằng cách nhân IQR với một hằng số cố định. Một cách phổ biến là sử dụng ngưỡng là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w:t>
      </w:r>
      <w:r w:rsidRPr="001F222C">
        <w:rPr>
          <w:rFonts w:ascii="Times New Roman" w:hAnsi="Times New Roman" w:cs="Times New Roman"/>
          <w:i/>
          <w:iCs/>
          <w:sz w:val="26"/>
          <w:szCs w:val="26"/>
          <w:lang w:val="vi-VN"/>
        </w:rPr>
        <w:t>IQR</w:t>
      </w:r>
      <w:r w:rsidRPr="001F222C">
        <w:rPr>
          <w:rFonts w:ascii="Times New Roman" w:hAnsi="Times New Roman" w:cs="Times New Roman"/>
          <w:sz w:val="26"/>
          <w:szCs w:val="26"/>
          <w:lang w:val="vi-VN"/>
        </w:rPr>
        <w:t xml:space="preserve">, trong đó </w:t>
      </w:r>
      <w:r w:rsidRPr="001F222C">
        <w:rPr>
          <w:rFonts w:ascii="Times New Roman" w:hAnsi="Times New Roman" w:cs="Times New Roman"/>
          <w:i/>
          <w:iCs/>
          <w:sz w:val="26"/>
          <w:szCs w:val="26"/>
          <w:lang w:val="vi-VN"/>
        </w:rPr>
        <w:t>k</w:t>
      </w:r>
      <w:r w:rsidRPr="001F222C">
        <w:rPr>
          <w:rFonts w:ascii="Times New Roman" w:hAnsi="Times New Roman" w:cs="Times New Roman"/>
          <w:sz w:val="26"/>
          <w:szCs w:val="26"/>
          <w:lang w:val="vi-VN"/>
        </w:rPr>
        <w:t xml:space="preserve"> thường được đặt là 1.5 hoặc 3.</w:t>
      </w:r>
    </w:p>
    <w:p w14:paraId="18DEEBB4" w14:textId="4968FCEA"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4D5FB24B" wp14:editId="197407B8">
            <wp:extent cx="5188688" cy="509158"/>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0477" cy="509334"/>
                    </a:xfrm>
                    <a:prstGeom prst="rect">
                      <a:avLst/>
                    </a:prstGeom>
                    <a:noFill/>
                    <a:ln>
                      <a:noFill/>
                    </a:ln>
                  </pic:spPr>
                </pic:pic>
              </a:graphicData>
            </a:graphic>
          </wp:inline>
        </w:drawing>
      </w:r>
    </w:p>
    <w:p w14:paraId="1358DAC3" w14:textId="71430EC7" w:rsidR="00E53983"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t>Loại bỏ dữ liệu nhiễu:</w:t>
      </w:r>
      <w:r w:rsidRPr="001F222C">
        <w:rPr>
          <w:rFonts w:ascii="Times New Roman" w:hAnsi="Times New Roman" w:cs="Times New Roman"/>
          <w:sz w:val="26"/>
          <w:szCs w:val="26"/>
          <w:lang w:val="vi-VN"/>
        </w:rPr>
        <w:t xml:space="preserve"> Loại bỏ các điểm dữ liệu nằm ngoài phạm vi giới hạn được xác định bởi ngưỡng cắt. </w:t>
      </w:r>
    </w:p>
    <w:p w14:paraId="78A7A04E" w14:textId="77777777" w:rsidR="00716257" w:rsidRPr="001F222C" w:rsidRDefault="00716257" w:rsidP="00AE23F7">
      <w:pPr>
        <w:jc w:val="both"/>
        <w:rPr>
          <w:rFonts w:ascii="Times New Roman" w:hAnsi="Times New Roman" w:cs="Times New Roman"/>
          <w:sz w:val="26"/>
          <w:szCs w:val="26"/>
          <w:lang w:val="vi-VN"/>
        </w:rPr>
      </w:pPr>
      <w:r w:rsidRPr="001F222C">
        <w:rPr>
          <w:rFonts w:ascii="Times New Roman" w:hAnsi="Times New Roman" w:cs="Times New Roman"/>
          <w:b/>
          <w:bCs/>
          <w:sz w:val="26"/>
          <w:szCs w:val="26"/>
          <w:lang w:val="vi-VN"/>
        </w:rPr>
        <w:lastRenderedPageBreak/>
        <w:t>Phân tích hoặc thay thế dữ liệu nhiễu:</w:t>
      </w:r>
      <w:r w:rsidRPr="001F222C">
        <w:rPr>
          <w:rFonts w:ascii="Times New Roman" w:hAnsi="Times New Roman" w:cs="Times New Roman"/>
          <w:sz w:val="26"/>
          <w:szCs w:val="26"/>
          <w:lang w:val="vi-VN"/>
        </w:rPr>
        <w:t xml:space="preserve"> Sau khi loại bỏ dữ liệu nhiễu, bạn có thể tiến hành phân tích dữ liệu hoặc thực hiện các phương pháp khác như thay thế dữ liệu nhiễu bằng giá trị trung bình, trung vị hoặc dự đoán từ mô hình.</w:t>
      </w:r>
    </w:p>
    <w:p w14:paraId="64159D3B" w14:textId="57A2F84C" w:rsidR="00716257"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221C560D" wp14:editId="6A41480D">
            <wp:extent cx="5582093" cy="60605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05801"/>
                    </a:xfrm>
                    <a:prstGeom prst="rect">
                      <a:avLst/>
                    </a:prstGeom>
                    <a:noFill/>
                    <a:ln>
                      <a:noFill/>
                    </a:ln>
                  </pic:spPr>
                </pic:pic>
              </a:graphicData>
            </a:graphic>
          </wp:inline>
        </w:drawing>
      </w:r>
    </w:p>
    <w:p w14:paraId="65761082" w14:textId="0E956E34" w:rsidR="00E53983" w:rsidRPr="001F222C" w:rsidRDefault="00E53983"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3B080E8E" w14:textId="77777777" w:rsidR="00F27E4F" w:rsidRDefault="00695FE9" w:rsidP="00F27E4F">
      <w:pPr>
        <w:keepNext/>
        <w:jc w:val="center"/>
      </w:pPr>
      <w:r w:rsidRPr="001F222C">
        <w:rPr>
          <w:rFonts w:ascii="Times New Roman" w:hAnsi="Times New Roman" w:cs="Times New Roman"/>
          <w:noProof/>
          <w:sz w:val="26"/>
          <w:szCs w:val="26"/>
          <w:lang w:val="vi-VN" w:eastAsia="vi-VN"/>
        </w:rPr>
        <w:drawing>
          <wp:inline distT="0" distB="0" distL="0" distR="0" wp14:anchorId="426E7EE0" wp14:editId="39B54368">
            <wp:extent cx="3827720" cy="2568471"/>
            <wp:effectExtent l="0" t="0" r="190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1534" cy="2571030"/>
                    </a:xfrm>
                    <a:prstGeom prst="rect">
                      <a:avLst/>
                    </a:prstGeom>
                    <a:noFill/>
                    <a:ln>
                      <a:noFill/>
                    </a:ln>
                  </pic:spPr>
                </pic:pic>
              </a:graphicData>
            </a:graphic>
          </wp:inline>
        </w:drawing>
      </w:r>
    </w:p>
    <w:p w14:paraId="15B18467" w14:textId="335A14BC" w:rsidR="00E53983" w:rsidRPr="00E66F9C" w:rsidRDefault="00F27E4F" w:rsidP="00F27E4F">
      <w:pPr>
        <w:pStyle w:val="Caption"/>
        <w:jc w:val="center"/>
        <w:rPr>
          <w:rFonts w:ascii="Times New Roman" w:hAnsi="Times New Roman" w:cs="Times New Roman"/>
          <w:sz w:val="26"/>
          <w:szCs w:val="26"/>
        </w:rPr>
      </w:pPr>
      <w:bookmarkStart w:id="11" w:name="_Toc162778563"/>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7</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Kết quả sau khi xử lý dữ liệu nhiễu</w:t>
      </w:r>
      <w:bookmarkEnd w:id="11"/>
    </w:p>
    <w:p w14:paraId="79E7BF93" w14:textId="0B93FE5C" w:rsidR="00695FE9" w:rsidRPr="001F222C" w:rsidRDefault="00695FE9" w:rsidP="00AE23F7">
      <w:pPr>
        <w:jc w:val="both"/>
        <w:rPr>
          <w:rFonts w:ascii="Times New Roman" w:hAnsi="Times New Roman" w:cs="Times New Roman"/>
          <w:sz w:val="26"/>
          <w:szCs w:val="26"/>
        </w:rPr>
      </w:pPr>
      <w:r w:rsidRPr="001F222C">
        <w:rPr>
          <w:rFonts w:ascii="Times New Roman" w:hAnsi="Times New Roman" w:cs="Times New Roman"/>
          <w:sz w:val="26"/>
          <w:szCs w:val="26"/>
        </w:rPr>
        <w:t xml:space="preserve">Làm tương tự với các cột </w:t>
      </w:r>
      <w:r w:rsidR="00B40D26" w:rsidRPr="001F222C">
        <w:rPr>
          <w:rFonts w:ascii="Times New Roman" w:hAnsi="Times New Roman" w:cs="Times New Roman"/>
          <w:sz w:val="26"/>
          <w:szCs w:val="26"/>
        </w:rPr>
        <w:t>còn lại.</w:t>
      </w:r>
    </w:p>
    <w:p w14:paraId="5394B942" w14:textId="0FEF80E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B365D</w:t>
      </w:r>
    </w:p>
    <w:p w14:paraId="15260B69" w14:textId="7A063C34" w:rsidR="00695FE9" w:rsidRPr="001F222C" w:rsidRDefault="00695FE9"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9CA11F7" wp14:editId="4651B345">
            <wp:extent cx="2764465" cy="189218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8642" cy="1895048"/>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2AA1993" wp14:editId="77AC257C">
            <wp:extent cx="2753264" cy="18713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3157" cy="1884851"/>
                    </a:xfrm>
                    <a:prstGeom prst="rect">
                      <a:avLst/>
                    </a:prstGeom>
                    <a:noFill/>
                    <a:ln>
                      <a:noFill/>
                    </a:ln>
                  </pic:spPr>
                </pic:pic>
              </a:graphicData>
            </a:graphic>
          </wp:inline>
        </w:drawing>
      </w:r>
    </w:p>
    <w:p w14:paraId="2B8799B3" w14:textId="59F3071D" w:rsidR="00E66F9C" w:rsidRPr="00E66F9C" w:rsidRDefault="00E66F9C" w:rsidP="00E66F9C">
      <w:pPr>
        <w:pStyle w:val="Caption"/>
        <w:jc w:val="center"/>
        <w:rPr>
          <w:rFonts w:ascii="Times New Roman" w:hAnsi="Times New Roman" w:cs="Times New Roman"/>
          <w:sz w:val="26"/>
          <w:szCs w:val="26"/>
        </w:rPr>
      </w:pPr>
      <w:bookmarkStart w:id="12" w:name="_Toc162778564"/>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8</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B365D</w:t>
      </w:r>
      <w:bookmarkEnd w:id="12"/>
    </w:p>
    <w:p w14:paraId="72313126" w14:textId="7DEF9DB4"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B365A</w:t>
      </w:r>
    </w:p>
    <w:p w14:paraId="547BFE04" w14:textId="35CD509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lastRenderedPageBreak/>
        <w:drawing>
          <wp:inline distT="0" distB="0" distL="0" distR="0" wp14:anchorId="229D969A" wp14:editId="64A842CF">
            <wp:extent cx="2764465" cy="1914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4502" cy="191447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DEAE098" wp14:editId="17A6FA2E">
            <wp:extent cx="2779685" cy="1903228"/>
            <wp:effectExtent l="0" t="0" r="190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7542" cy="1908607"/>
                    </a:xfrm>
                    <a:prstGeom prst="rect">
                      <a:avLst/>
                    </a:prstGeom>
                    <a:noFill/>
                    <a:ln>
                      <a:noFill/>
                    </a:ln>
                  </pic:spPr>
                </pic:pic>
              </a:graphicData>
            </a:graphic>
          </wp:inline>
        </w:drawing>
      </w:r>
    </w:p>
    <w:p w14:paraId="738D4492" w14:textId="004E1FE6" w:rsidR="00E66F9C" w:rsidRPr="00E66F9C" w:rsidRDefault="00E66F9C" w:rsidP="00E66F9C">
      <w:pPr>
        <w:pStyle w:val="Caption"/>
        <w:jc w:val="center"/>
        <w:rPr>
          <w:rFonts w:ascii="Times New Roman" w:hAnsi="Times New Roman" w:cs="Times New Roman"/>
          <w:sz w:val="26"/>
          <w:szCs w:val="26"/>
        </w:rPr>
      </w:pPr>
      <w:bookmarkStart w:id="13" w:name="_Toc162778565"/>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9</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của cột B365A</w:t>
      </w:r>
      <w:bookmarkEnd w:id="13"/>
    </w:p>
    <w:p w14:paraId="6C820EBB" w14:textId="3A12323A"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BSH</w:t>
      </w:r>
    </w:p>
    <w:p w14:paraId="671DC099" w14:textId="7D4423CC"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E3E5F6A" wp14:editId="5B3BD633">
            <wp:extent cx="2764465" cy="187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65961" cy="1873013"/>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813C1D1" wp14:editId="4B98EF04">
            <wp:extent cx="2766950" cy="18696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6831" cy="1869580"/>
                    </a:xfrm>
                    <a:prstGeom prst="rect">
                      <a:avLst/>
                    </a:prstGeom>
                    <a:noFill/>
                    <a:ln>
                      <a:noFill/>
                    </a:ln>
                  </pic:spPr>
                </pic:pic>
              </a:graphicData>
            </a:graphic>
          </wp:inline>
        </w:drawing>
      </w:r>
    </w:p>
    <w:p w14:paraId="2060C2F0" w14:textId="0F39F7EA" w:rsidR="00B40D26" w:rsidRPr="00E66F9C" w:rsidRDefault="00E66F9C" w:rsidP="00E66F9C">
      <w:pPr>
        <w:pStyle w:val="Caption"/>
        <w:jc w:val="center"/>
        <w:rPr>
          <w:rFonts w:ascii="Times New Roman" w:hAnsi="Times New Roman" w:cs="Times New Roman"/>
          <w:sz w:val="26"/>
          <w:szCs w:val="26"/>
        </w:rPr>
      </w:pPr>
      <w:bookmarkStart w:id="14" w:name="_Toc162778566"/>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10</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BSH</w:t>
      </w:r>
      <w:bookmarkEnd w:id="14"/>
    </w:p>
    <w:p w14:paraId="4409893E" w14:textId="77777777" w:rsidR="00E36FAF" w:rsidRPr="001F222C" w:rsidRDefault="00E36FAF" w:rsidP="00AE23F7">
      <w:pPr>
        <w:jc w:val="both"/>
        <w:rPr>
          <w:rFonts w:ascii="Times New Roman" w:hAnsi="Times New Roman" w:cs="Times New Roman"/>
          <w:sz w:val="26"/>
          <w:szCs w:val="26"/>
        </w:rPr>
      </w:pPr>
    </w:p>
    <w:p w14:paraId="3CE2DD13" w14:textId="77777777" w:rsidR="00E36FAF" w:rsidRPr="001F222C" w:rsidRDefault="00E36FAF" w:rsidP="00AE23F7">
      <w:pPr>
        <w:jc w:val="both"/>
        <w:rPr>
          <w:rFonts w:ascii="Times New Roman" w:hAnsi="Times New Roman" w:cs="Times New Roman"/>
          <w:sz w:val="26"/>
          <w:szCs w:val="26"/>
        </w:rPr>
      </w:pPr>
    </w:p>
    <w:p w14:paraId="6647FBAA" w14:textId="77777777" w:rsidR="00E36FAF" w:rsidRPr="001F222C" w:rsidRDefault="00E36FAF" w:rsidP="00AE23F7">
      <w:pPr>
        <w:jc w:val="both"/>
        <w:rPr>
          <w:rFonts w:ascii="Times New Roman" w:hAnsi="Times New Roman" w:cs="Times New Roman"/>
          <w:sz w:val="26"/>
          <w:szCs w:val="26"/>
        </w:rPr>
      </w:pPr>
    </w:p>
    <w:p w14:paraId="25531BB8" w14:textId="77777777" w:rsidR="00E36FAF" w:rsidRPr="001F222C" w:rsidRDefault="00E36FAF" w:rsidP="00AE23F7">
      <w:pPr>
        <w:jc w:val="both"/>
        <w:rPr>
          <w:rFonts w:ascii="Times New Roman" w:hAnsi="Times New Roman" w:cs="Times New Roman"/>
          <w:sz w:val="26"/>
          <w:szCs w:val="26"/>
        </w:rPr>
      </w:pPr>
    </w:p>
    <w:p w14:paraId="4516398E" w14:textId="3469CB59"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t>BSD</w:t>
      </w:r>
    </w:p>
    <w:p w14:paraId="00AAD2E8" w14:textId="25614275"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B9AC465" wp14:editId="248213B9">
            <wp:extent cx="2729552" cy="1859113"/>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5255" cy="18561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65C6744D" wp14:editId="50161FC7">
            <wp:extent cx="2759495" cy="1871562"/>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9411" cy="1871505"/>
                    </a:xfrm>
                    <a:prstGeom prst="rect">
                      <a:avLst/>
                    </a:prstGeom>
                    <a:noFill/>
                    <a:ln>
                      <a:noFill/>
                    </a:ln>
                  </pic:spPr>
                </pic:pic>
              </a:graphicData>
            </a:graphic>
          </wp:inline>
        </w:drawing>
      </w:r>
    </w:p>
    <w:p w14:paraId="76CBFA65" w14:textId="26C3797C" w:rsidR="00E66F9C" w:rsidRPr="00E66F9C" w:rsidRDefault="00E66F9C" w:rsidP="00E66F9C">
      <w:pPr>
        <w:pStyle w:val="Caption"/>
        <w:jc w:val="center"/>
        <w:rPr>
          <w:rFonts w:ascii="Times New Roman" w:hAnsi="Times New Roman" w:cs="Times New Roman"/>
          <w:sz w:val="26"/>
          <w:szCs w:val="26"/>
        </w:rPr>
      </w:pPr>
      <w:bookmarkStart w:id="15" w:name="_Toc162778567"/>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11</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BSD</w:t>
      </w:r>
      <w:bookmarkEnd w:id="15"/>
    </w:p>
    <w:p w14:paraId="77C82961" w14:textId="77777777" w:rsidR="00CE776B" w:rsidRDefault="00CE776B" w:rsidP="00AE23F7">
      <w:pPr>
        <w:jc w:val="both"/>
        <w:rPr>
          <w:rFonts w:ascii="Times New Roman" w:hAnsi="Times New Roman" w:cs="Times New Roman"/>
          <w:sz w:val="26"/>
          <w:szCs w:val="26"/>
        </w:rPr>
      </w:pPr>
    </w:p>
    <w:p w14:paraId="7E6986D8" w14:textId="556AA852" w:rsidR="00B40D26" w:rsidRPr="001F222C" w:rsidRDefault="00B40D26" w:rsidP="00AE23F7">
      <w:pPr>
        <w:jc w:val="both"/>
        <w:rPr>
          <w:rFonts w:ascii="Times New Roman" w:hAnsi="Times New Roman" w:cs="Times New Roman"/>
          <w:sz w:val="26"/>
          <w:szCs w:val="26"/>
        </w:rPr>
      </w:pPr>
      <w:r w:rsidRPr="001F222C">
        <w:rPr>
          <w:rFonts w:ascii="Times New Roman" w:hAnsi="Times New Roman" w:cs="Times New Roman"/>
          <w:sz w:val="26"/>
          <w:szCs w:val="26"/>
        </w:rPr>
        <w:lastRenderedPageBreak/>
        <w:t>BSA</w:t>
      </w:r>
    </w:p>
    <w:p w14:paraId="316715D0" w14:textId="17424033" w:rsidR="00B40D26" w:rsidRPr="001F222C" w:rsidRDefault="00B40D26" w:rsidP="00E66F9C">
      <w:pPr>
        <w:keepNext/>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3D62F89C" wp14:editId="2E770B8B">
            <wp:extent cx="2729552" cy="1878909"/>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5910" cy="1883286"/>
                    </a:xfrm>
                    <a:prstGeom prst="rect">
                      <a:avLst/>
                    </a:prstGeom>
                    <a:noFill/>
                    <a:ln>
                      <a:noFill/>
                    </a:ln>
                  </pic:spPr>
                </pic:pic>
              </a:graphicData>
            </a:graphic>
          </wp:inline>
        </w:drawing>
      </w:r>
      <w:r w:rsidRPr="001F222C">
        <w:rPr>
          <w:rFonts w:ascii="Times New Roman" w:hAnsi="Times New Roman" w:cs="Times New Roman"/>
          <w:noProof/>
          <w:sz w:val="26"/>
          <w:szCs w:val="26"/>
          <w:lang w:val="vi-VN" w:eastAsia="vi-VN"/>
        </w:rPr>
        <w:drawing>
          <wp:inline distT="0" distB="0" distL="0" distR="0" wp14:anchorId="35BFA168" wp14:editId="15FCF5CD">
            <wp:extent cx="2780668" cy="1888177"/>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87941" cy="1893116"/>
                    </a:xfrm>
                    <a:prstGeom prst="rect">
                      <a:avLst/>
                    </a:prstGeom>
                    <a:noFill/>
                    <a:ln>
                      <a:noFill/>
                    </a:ln>
                  </pic:spPr>
                </pic:pic>
              </a:graphicData>
            </a:graphic>
          </wp:inline>
        </w:drawing>
      </w:r>
    </w:p>
    <w:p w14:paraId="58F3A3F4" w14:textId="5AFC5733" w:rsidR="00E36FAF" w:rsidRPr="00E66F9C" w:rsidRDefault="00E66F9C" w:rsidP="00E66F9C">
      <w:pPr>
        <w:pStyle w:val="Caption"/>
        <w:jc w:val="center"/>
        <w:rPr>
          <w:rFonts w:ascii="Times New Roman" w:hAnsi="Times New Roman" w:cs="Times New Roman"/>
          <w:sz w:val="26"/>
          <w:szCs w:val="26"/>
        </w:rPr>
      </w:pPr>
      <w:bookmarkStart w:id="16" w:name="_Toc162778568"/>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12</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Xử lý dữ liệu nhiễu cột BSA</w:t>
      </w:r>
      <w:bookmarkEnd w:id="16"/>
    </w:p>
    <w:p w14:paraId="675E42F0" w14:textId="68629312" w:rsidR="00695FE9" w:rsidRPr="001F222C" w:rsidRDefault="00695FE9" w:rsidP="00E664CE">
      <w:pPr>
        <w:rPr>
          <w:rFonts w:ascii="Times New Roman" w:hAnsi="Times New Roman" w:cs="Times New Roman"/>
          <w:sz w:val="26"/>
          <w:szCs w:val="26"/>
        </w:rPr>
      </w:pPr>
    </w:p>
    <w:p w14:paraId="38AE35C6" w14:textId="19B78BD0" w:rsidR="00E36FAF" w:rsidRPr="002D69EB" w:rsidRDefault="004D0A3C" w:rsidP="004D0A3C">
      <w:pPr>
        <w:pStyle w:val="Heading2"/>
        <w:rPr>
          <w:rFonts w:ascii="Times New Roman" w:hAnsi="Times New Roman" w:cs="Times New Roman"/>
          <w:b w:val="0"/>
          <w:sz w:val="28"/>
          <w:szCs w:val="28"/>
        </w:rPr>
      </w:pPr>
      <w:bookmarkStart w:id="17" w:name="_Toc162778534"/>
      <w:r w:rsidRPr="002D69EB">
        <w:rPr>
          <w:rFonts w:ascii="Times New Roman" w:hAnsi="Times New Roman" w:cs="Times New Roman"/>
          <w:b w:val="0"/>
          <w:sz w:val="28"/>
          <w:szCs w:val="28"/>
        </w:rPr>
        <w:t>2</w:t>
      </w:r>
      <w:r w:rsidR="00E36FAF" w:rsidRPr="002D69EB">
        <w:rPr>
          <w:rFonts w:ascii="Times New Roman" w:hAnsi="Times New Roman" w:cs="Times New Roman"/>
          <w:sz w:val="28"/>
          <w:szCs w:val="28"/>
        </w:rPr>
        <w:t>.4. Xử lý giá trị hỗn hợp</w:t>
      </w:r>
      <w:bookmarkEnd w:id="17"/>
    </w:p>
    <w:p w14:paraId="52A2BA67" w14:textId="77777777" w:rsidR="00E66F9C" w:rsidRDefault="00E36FAF" w:rsidP="00E66F9C">
      <w:pPr>
        <w:keepNext/>
        <w:jc w:val="center"/>
      </w:pPr>
      <w:r w:rsidRPr="001F222C">
        <w:rPr>
          <w:rFonts w:ascii="Times New Roman" w:hAnsi="Times New Roman" w:cs="Times New Roman"/>
          <w:noProof/>
          <w:sz w:val="26"/>
          <w:szCs w:val="26"/>
          <w:lang w:val="vi-VN" w:eastAsia="vi-VN"/>
        </w:rPr>
        <w:drawing>
          <wp:inline distT="0" distB="0" distL="0" distR="0" wp14:anchorId="576BFA6C" wp14:editId="049B2DAC">
            <wp:extent cx="3503295" cy="276669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03295" cy="2766695"/>
                    </a:xfrm>
                    <a:prstGeom prst="rect">
                      <a:avLst/>
                    </a:prstGeom>
                    <a:noFill/>
                    <a:ln>
                      <a:noFill/>
                    </a:ln>
                  </pic:spPr>
                </pic:pic>
              </a:graphicData>
            </a:graphic>
          </wp:inline>
        </w:drawing>
      </w:r>
    </w:p>
    <w:p w14:paraId="74210BF5" w14:textId="6AA65F19" w:rsidR="00E36FAF" w:rsidRPr="00E66F9C" w:rsidRDefault="00E66F9C" w:rsidP="00E66F9C">
      <w:pPr>
        <w:pStyle w:val="Caption"/>
        <w:jc w:val="center"/>
        <w:rPr>
          <w:rFonts w:ascii="Times New Roman" w:hAnsi="Times New Roman" w:cs="Times New Roman"/>
          <w:sz w:val="26"/>
          <w:szCs w:val="26"/>
        </w:rPr>
      </w:pPr>
      <w:bookmarkStart w:id="18" w:name="_Toc162778569"/>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13</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Giá trị hỗn hợp</w:t>
      </w:r>
      <w:bookmarkEnd w:id="18"/>
    </w:p>
    <w:p w14:paraId="32D4BDB3" w14:textId="5BEAAC64" w:rsidR="00E36FAF" w:rsidRPr="001F222C" w:rsidRDefault="00E36FAF" w:rsidP="00E36FAF">
      <w:pPr>
        <w:rPr>
          <w:rFonts w:ascii="Times New Roman" w:hAnsi="Times New Roman" w:cs="Times New Roman"/>
          <w:sz w:val="26"/>
          <w:szCs w:val="26"/>
        </w:rPr>
      </w:pPr>
      <w:r w:rsidRPr="001F222C">
        <w:rPr>
          <w:rFonts w:ascii="Times New Roman" w:hAnsi="Times New Roman" w:cs="Times New Roman"/>
          <w:sz w:val="26"/>
          <w:szCs w:val="26"/>
        </w:rPr>
        <w:t>Cột date có dữ liệu hỗn hợp giữa ngày, giờ và năm.</w:t>
      </w:r>
    </w:p>
    <w:p w14:paraId="267E5412" w14:textId="77777777"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Trong các tập dữ liệu thực tế, có thể có trường hợp một cột chứa cả các giá trị số và các chuỗi văn bản. Điều này có thể gây ra khó khăn trong việc phân tích và xử lý dữ liệu, vì các phương pháp thống kê và học máy thường chỉ áp dụng cho một loại dữ liệu cụ thể.</w:t>
      </w:r>
    </w:p>
    <w:p w14:paraId="54E44E0C" w14:textId="49EE0813" w:rsidR="00E36FAF" w:rsidRPr="001F222C" w:rsidRDefault="00E36FAF"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phân tách thành các cột riêng biệt: mỗi cột đại diện cho một loại giá trị cụ thể (văn bản hoặc số). Sau đó, có thể áp dụng các phương pháp xử lý dữ liệu tương ứng cho mỗi loại giá trị.</w:t>
      </w:r>
    </w:p>
    <w:p w14:paraId="47491CF2" w14:textId="77777777" w:rsidR="00E66F9C" w:rsidRDefault="00E36FAF" w:rsidP="00E66F9C">
      <w:pPr>
        <w:keepNext/>
        <w:jc w:val="center"/>
      </w:pPr>
      <w:r w:rsidRPr="001F222C">
        <w:rPr>
          <w:rFonts w:ascii="Times New Roman" w:hAnsi="Times New Roman" w:cs="Times New Roman"/>
          <w:noProof/>
          <w:sz w:val="26"/>
          <w:szCs w:val="26"/>
          <w:lang w:val="vi-VN" w:eastAsia="vi-VN"/>
        </w:rPr>
        <w:lastRenderedPageBreak/>
        <w:drawing>
          <wp:inline distT="0" distB="0" distL="0" distR="0" wp14:anchorId="6A574D6E" wp14:editId="55788393">
            <wp:extent cx="3669475" cy="2614196"/>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9137" cy="2613955"/>
                    </a:xfrm>
                    <a:prstGeom prst="rect">
                      <a:avLst/>
                    </a:prstGeom>
                    <a:noFill/>
                    <a:ln>
                      <a:noFill/>
                    </a:ln>
                  </pic:spPr>
                </pic:pic>
              </a:graphicData>
            </a:graphic>
          </wp:inline>
        </w:drawing>
      </w:r>
    </w:p>
    <w:p w14:paraId="4BB88ADB" w14:textId="4220CD59" w:rsidR="00E36FAF" w:rsidRPr="00E66F9C" w:rsidRDefault="00E66F9C" w:rsidP="00E66F9C">
      <w:pPr>
        <w:pStyle w:val="Caption"/>
        <w:jc w:val="center"/>
        <w:rPr>
          <w:rFonts w:ascii="Times New Roman" w:hAnsi="Times New Roman" w:cs="Times New Roman"/>
          <w:sz w:val="26"/>
          <w:szCs w:val="26"/>
        </w:rPr>
      </w:pPr>
      <w:bookmarkStart w:id="19" w:name="_Toc162778570"/>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14</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bước xử lý giá trị hỗn hợp</w:t>
      </w:r>
      <w:bookmarkEnd w:id="19"/>
    </w:p>
    <w:p w14:paraId="58041599" w14:textId="12CA8726"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Tiến hành chia thời gian hỗn hợp thành nhiều cột riêng biệt về giá trị.</w:t>
      </w:r>
    </w:p>
    <w:p w14:paraId="759DF511" w14:textId="7E0792B0"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Tương tự, chia thời gian của season thành 2 cột start_season và end_season.</w:t>
      </w:r>
    </w:p>
    <w:p w14:paraId="03936E0A" w14:textId="29326ED8" w:rsidR="006578C7" w:rsidRPr="001F222C" w:rsidRDefault="006578C7" w:rsidP="00AE23F7">
      <w:pPr>
        <w:jc w:val="both"/>
        <w:rPr>
          <w:rFonts w:ascii="Times New Roman" w:hAnsi="Times New Roman" w:cs="Times New Roman"/>
          <w:noProof/>
          <w:sz w:val="26"/>
          <w:szCs w:val="26"/>
          <w:lang w:eastAsia="vi-VN"/>
        </w:rPr>
      </w:pPr>
      <w:r w:rsidRPr="001F222C">
        <w:rPr>
          <w:rFonts w:ascii="Times New Roman" w:hAnsi="Times New Roman" w:cs="Times New Roman"/>
          <w:noProof/>
          <w:sz w:val="26"/>
          <w:szCs w:val="26"/>
          <w:lang w:eastAsia="vi-VN"/>
        </w:rPr>
        <w:t>Kết quả:</w:t>
      </w:r>
    </w:p>
    <w:p w14:paraId="6ADA59D3" w14:textId="77777777" w:rsidR="00E66F9C" w:rsidRDefault="006578C7" w:rsidP="00E66F9C">
      <w:pPr>
        <w:keepNext/>
      </w:pPr>
      <w:r w:rsidRPr="001F222C">
        <w:rPr>
          <w:rFonts w:ascii="Times New Roman" w:hAnsi="Times New Roman" w:cs="Times New Roman"/>
          <w:noProof/>
          <w:sz w:val="26"/>
          <w:szCs w:val="26"/>
          <w:lang w:val="vi-VN" w:eastAsia="vi-VN"/>
        </w:rPr>
        <w:drawing>
          <wp:inline distT="0" distB="0" distL="0" distR="0" wp14:anchorId="5689023B" wp14:editId="2F281B2A">
            <wp:extent cx="5343896" cy="2007316"/>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999" cy="2007355"/>
                    </a:xfrm>
                    <a:prstGeom prst="rect">
                      <a:avLst/>
                    </a:prstGeom>
                    <a:noFill/>
                    <a:ln>
                      <a:noFill/>
                    </a:ln>
                  </pic:spPr>
                </pic:pic>
              </a:graphicData>
            </a:graphic>
          </wp:inline>
        </w:drawing>
      </w:r>
    </w:p>
    <w:p w14:paraId="0ED31908" w14:textId="36A3862E" w:rsidR="006578C7" w:rsidRPr="00E66F9C" w:rsidRDefault="00E66F9C" w:rsidP="00E66F9C">
      <w:pPr>
        <w:pStyle w:val="Caption"/>
        <w:jc w:val="center"/>
        <w:rPr>
          <w:rFonts w:ascii="Times New Roman" w:hAnsi="Times New Roman" w:cs="Times New Roman"/>
          <w:sz w:val="26"/>
          <w:szCs w:val="26"/>
        </w:rPr>
      </w:pPr>
      <w:bookmarkStart w:id="20" w:name="_Toc162778571"/>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15</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Các cột sau khi xử lý giá trị hỗn hợp</w:t>
      </w:r>
      <w:bookmarkEnd w:id="20"/>
    </w:p>
    <w:p w14:paraId="5857F44C" w14:textId="77777777" w:rsidR="006578C7" w:rsidRPr="001F222C" w:rsidRDefault="006578C7" w:rsidP="00E36FAF">
      <w:pPr>
        <w:rPr>
          <w:rFonts w:ascii="Times New Roman" w:hAnsi="Times New Roman" w:cs="Times New Roman"/>
          <w:sz w:val="26"/>
          <w:szCs w:val="26"/>
        </w:rPr>
      </w:pPr>
    </w:p>
    <w:p w14:paraId="30A6D8E6" w14:textId="77777777" w:rsidR="006578C7" w:rsidRPr="001F222C" w:rsidRDefault="006578C7" w:rsidP="00E36FAF">
      <w:pPr>
        <w:rPr>
          <w:rFonts w:ascii="Times New Roman" w:hAnsi="Times New Roman" w:cs="Times New Roman"/>
          <w:sz w:val="26"/>
          <w:szCs w:val="26"/>
        </w:rPr>
      </w:pPr>
    </w:p>
    <w:p w14:paraId="0BDBC3B4" w14:textId="77777777" w:rsidR="006578C7" w:rsidRPr="001F222C" w:rsidRDefault="006578C7" w:rsidP="00E36FAF">
      <w:pPr>
        <w:rPr>
          <w:rFonts w:ascii="Times New Roman" w:hAnsi="Times New Roman" w:cs="Times New Roman"/>
          <w:sz w:val="26"/>
          <w:szCs w:val="26"/>
        </w:rPr>
      </w:pPr>
    </w:p>
    <w:p w14:paraId="08EF8332" w14:textId="77777777" w:rsidR="006578C7" w:rsidRPr="001F222C" w:rsidRDefault="006578C7" w:rsidP="00E36FAF">
      <w:pPr>
        <w:rPr>
          <w:rFonts w:ascii="Times New Roman" w:hAnsi="Times New Roman" w:cs="Times New Roman"/>
          <w:sz w:val="26"/>
          <w:szCs w:val="26"/>
        </w:rPr>
      </w:pPr>
    </w:p>
    <w:p w14:paraId="6788CE7B" w14:textId="683D4FFD" w:rsidR="006578C7" w:rsidRPr="002D69EB" w:rsidRDefault="004D0A3C" w:rsidP="004D0A3C">
      <w:pPr>
        <w:pStyle w:val="Heading2"/>
        <w:rPr>
          <w:rFonts w:ascii="Times New Roman" w:hAnsi="Times New Roman" w:cs="Times New Roman"/>
          <w:b w:val="0"/>
          <w:sz w:val="28"/>
          <w:szCs w:val="28"/>
        </w:rPr>
      </w:pPr>
      <w:bookmarkStart w:id="21" w:name="_Toc162778535"/>
      <w:r w:rsidRPr="002D69EB">
        <w:rPr>
          <w:rFonts w:ascii="Times New Roman" w:hAnsi="Times New Roman" w:cs="Times New Roman"/>
          <w:b w:val="0"/>
          <w:sz w:val="28"/>
          <w:szCs w:val="28"/>
        </w:rPr>
        <w:lastRenderedPageBreak/>
        <w:t>2</w:t>
      </w:r>
      <w:r w:rsidR="006578C7" w:rsidRPr="002D69EB">
        <w:rPr>
          <w:rFonts w:ascii="Times New Roman" w:hAnsi="Times New Roman" w:cs="Times New Roman"/>
          <w:sz w:val="28"/>
          <w:szCs w:val="28"/>
        </w:rPr>
        <w:t>.5. Xử lý mất cân bằng dữ liệu</w:t>
      </w:r>
      <w:bookmarkEnd w:id="21"/>
    </w:p>
    <w:p w14:paraId="54133B31" w14:textId="77777777" w:rsidR="00E66F9C" w:rsidRDefault="006578C7" w:rsidP="00E66F9C">
      <w:pPr>
        <w:keepNext/>
        <w:jc w:val="center"/>
      </w:pPr>
      <w:r w:rsidRPr="001F222C">
        <w:rPr>
          <w:rFonts w:ascii="Times New Roman" w:hAnsi="Times New Roman" w:cs="Times New Roman"/>
          <w:noProof/>
          <w:sz w:val="26"/>
          <w:szCs w:val="26"/>
          <w:lang w:val="vi-VN" w:eastAsia="vi-VN"/>
        </w:rPr>
        <w:drawing>
          <wp:inline distT="0" distB="0" distL="0" distR="0" wp14:anchorId="720E163E" wp14:editId="1AA5196E">
            <wp:extent cx="4631376" cy="34874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1211" cy="3487366"/>
                    </a:xfrm>
                    <a:prstGeom prst="rect">
                      <a:avLst/>
                    </a:prstGeom>
                    <a:noFill/>
                    <a:ln>
                      <a:noFill/>
                    </a:ln>
                  </pic:spPr>
                </pic:pic>
              </a:graphicData>
            </a:graphic>
          </wp:inline>
        </w:drawing>
      </w:r>
    </w:p>
    <w:p w14:paraId="7B3BB75E" w14:textId="1A6F4A99" w:rsidR="006578C7" w:rsidRPr="00E66F9C" w:rsidRDefault="00E66F9C" w:rsidP="00E66F9C">
      <w:pPr>
        <w:pStyle w:val="Caption"/>
        <w:jc w:val="center"/>
        <w:rPr>
          <w:rFonts w:ascii="Times New Roman" w:hAnsi="Times New Roman" w:cs="Times New Roman"/>
          <w:sz w:val="26"/>
          <w:szCs w:val="26"/>
        </w:rPr>
      </w:pPr>
      <w:bookmarkStart w:id="22" w:name="_Toc162778572"/>
      <w:r w:rsidRPr="00E66F9C">
        <w:rPr>
          <w:rFonts w:ascii="Times New Roman" w:hAnsi="Times New Roman" w:cs="Times New Roman"/>
          <w:sz w:val="26"/>
          <w:szCs w:val="26"/>
        </w:rPr>
        <w:t xml:space="preserve">Hình </w:t>
      </w:r>
      <w:r w:rsidRPr="00E66F9C">
        <w:rPr>
          <w:rFonts w:ascii="Times New Roman" w:hAnsi="Times New Roman" w:cs="Times New Roman"/>
          <w:sz w:val="26"/>
          <w:szCs w:val="26"/>
        </w:rPr>
        <w:fldChar w:fldCharType="begin"/>
      </w:r>
      <w:r w:rsidRPr="00E66F9C">
        <w:rPr>
          <w:rFonts w:ascii="Times New Roman" w:hAnsi="Times New Roman" w:cs="Times New Roman"/>
          <w:sz w:val="26"/>
          <w:szCs w:val="26"/>
        </w:rPr>
        <w:instrText xml:space="preserve"> SEQ Hình \* ARABIC </w:instrText>
      </w:r>
      <w:r w:rsidRPr="00E66F9C">
        <w:rPr>
          <w:rFonts w:ascii="Times New Roman" w:hAnsi="Times New Roman" w:cs="Times New Roman"/>
          <w:sz w:val="26"/>
          <w:szCs w:val="26"/>
        </w:rPr>
        <w:fldChar w:fldCharType="separate"/>
      </w:r>
      <w:r w:rsidR="00083075">
        <w:rPr>
          <w:rFonts w:ascii="Times New Roman" w:hAnsi="Times New Roman" w:cs="Times New Roman"/>
          <w:noProof/>
          <w:sz w:val="26"/>
          <w:szCs w:val="26"/>
        </w:rPr>
        <w:t>16</w:t>
      </w:r>
      <w:r w:rsidRPr="00E66F9C">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mất cân bằng trên cột Targe</w:t>
      </w:r>
      <w:bookmarkEnd w:id="22"/>
    </w:p>
    <w:p w14:paraId="10EE957C" w14:textId="37ABE3A9"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Cột target có số lượng không cân bằng giữa các nhãn.</w:t>
      </w:r>
    </w:p>
    <w:p w14:paraId="48C33721" w14:textId="0A930308" w:rsidR="006578C7" w:rsidRPr="001F222C" w:rsidRDefault="006578C7" w:rsidP="00AE23F7">
      <w:pPr>
        <w:jc w:val="both"/>
        <w:rPr>
          <w:rFonts w:ascii="Times New Roman" w:hAnsi="Times New Roman" w:cs="Times New Roman"/>
          <w:sz w:val="26"/>
          <w:szCs w:val="26"/>
        </w:rPr>
      </w:pPr>
      <w:r w:rsidRPr="001F222C">
        <w:rPr>
          <w:rFonts w:ascii="Times New Roman" w:hAnsi="Times New Roman" w:cs="Times New Roman"/>
          <w:sz w:val="26"/>
          <w:szCs w:val="26"/>
        </w:rPr>
        <w:t>Trong một số bài toán phân loại, có thể xảy ra trường hợp một nhóm lớp có số lượng quan sát ít hơn đáng kể so với các nhóm khác, điều này có thể làm cho mô hình học máy không hoạt động hiệu quả, vì mô hình sẽ có xu hướng học cách dự đoán nhãn của lớp đa số.</w:t>
      </w:r>
    </w:p>
    <w:p w14:paraId="4D1E2297" w14:textId="7B266A2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Dưới đây là một số phương pháp phổ biến để xử lý mất cân bằng dữ liệu:</w:t>
      </w:r>
    </w:p>
    <w:p w14:paraId="670BA9C3" w14:textId="35D20AFA"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Over-sampling (Tăng cường mẫu): Phương pháp này tạo ra thêm mẫu cho các lớp thiểu số bằng cách lặp lại các mẫu hiện có hoặc tạo ra các mẫu mới dựa trên dữ liệu hiện có.</w:t>
      </w:r>
    </w:p>
    <w:p w14:paraId="5849A967" w14:textId="457C8DDC"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Under-sampling (Giảm mẫu): Phương pháp này loại bỏ một số mẫu từ các lớp đa số để làm cho tỷ lệ giữa các lớp cân bằng hơn. Điều này có thể dẫn đến mất mát thông tin nếu không thực hiện cẩn thận.</w:t>
      </w:r>
    </w:p>
    <w:p w14:paraId="55FBE565" w14:textId="46FC54F8"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Trong bài toán ta tiến hành chọn phương pháp over-sampling.</w:t>
      </w:r>
    </w:p>
    <w:p w14:paraId="1E128170" w14:textId="16CA7FE0"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7E262FE6" wp14:editId="4E467B04">
            <wp:extent cx="2769823" cy="5343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9891" cy="534403"/>
                    </a:xfrm>
                    <a:prstGeom prst="rect">
                      <a:avLst/>
                    </a:prstGeom>
                    <a:noFill/>
                    <a:ln>
                      <a:noFill/>
                    </a:ln>
                  </pic:spPr>
                </pic:pic>
              </a:graphicData>
            </a:graphic>
          </wp:inline>
        </w:drawing>
      </w:r>
    </w:p>
    <w:p w14:paraId="005B2FB3" w14:textId="34AE31C6" w:rsidR="00E36FAF"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Lấy ra các cột thuộc tính và cột nhãn để tiến hành phương pháp.</w:t>
      </w:r>
    </w:p>
    <w:p w14:paraId="315212F6" w14:textId="77777777" w:rsidR="0087601A" w:rsidRPr="001F222C" w:rsidRDefault="0087601A" w:rsidP="00AE23F7">
      <w:pPr>
        <w:jc w:val="both"/>
        <w:rPr>
          <w:rFonts w:ascii="Times New Roman" w:hAnsi="Times New Roman" w:cs="Times New Roman"/>
          <w:sz w:val="26"/>
          <w:szCs w:val="26"/>
        </w:rPr>
      </w:pPr>
    </w:p>
    <w:p w14:paraId="3E6B0C30" w14:textId="3B9505A4" w:rsidR="00AE23F7" w:rsidRPr="001F222C" w:rsidRDefault="0087601A"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lastRenderedPageBreak/>
        <w:drawing>
          <wp:inline distT="0" distB="0" distL="0" distR="0" wp14:anchorId="71E87435" wp14:editId="40F79097">
            <wp:extent cx="4108862" cy="1401691"/>
            <wp:effectExtent l="0" t="0" r="635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25666" cy="1407424"/>
                    </a:xfrm>
                    <a:prstGeom prst="rect">
                      <a:avLst/>
                    </a:prstGeom>
                    <a:noFill/>
                    <a:ln>
                      <a:noFill/>
                    </a:ln>
                  </pic:spPr>
                </pic:pic>
              </a:graphicData>
            </a:graphic>
          </wp:inline>
        </w:drawing>
      </w:r>
    </w:p>
    <w:p w14:paraId="617BA728" w14:textId="13285F66"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SMOTE là một kỹ thuật phổ biế</w:t>
      </w:r>
      <w:r w:rsidR="00AE23F7" w:rsidRPr="001F222C">
        <w:rPr>
          <w:rFonts w:ascii="Times New Roman" w:hAnsi="Times New Roman" w:cs="Times New Roman"/>
          <w:sz w:val="26"/>
          <w:szCs w:val="26"/>
        </w:rPr>
        <w:t xml:space="preserve">n giúp </w:t>
      </w:r>
      <w:r w:rsidRPr="001F222C">
        <w:rPr>
          <w:rFonts w:ascii="Times New Roman" w:hAnsi="Times New Roman" w:cs="Times New Roman"/>
          <w:sz w:val="26"/>
          <w:szCs w:val="26"/>
        </w:rPr>
        <w:t>tăng cường số lượng mẫu trong các lớp thiểu số bằng cách tạo ra các mẫu tổng hợp.</w:t>
      </w:r>
    </w:p>
    <w:p w14:paraId="2F6C6B3F" w14:textId="400EC575"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sz w:val="26"/>
          <w:szCs w:val="26"/>
        </w:rPr>
        <w:t>Cách SMOTE hoạt động như sau:</w:t>
      </w:r>
    </w:p>
    <w:p w14:paraId="5C935F4B" w14:textId="25602CA7"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Chọn mẫu cơ sở:</w:t>
      </w:r>
      <w:r w:rsidRPr="001F222C">
        <w:rPr>
          <w:rFonts w:ascii="Times New Roman" w:hAnsi="Times New Roman" w:cs="Times New Roman"/>
          <w:sz w:val="26"/>
          <w:szCs w:val="26"/>
        </w:rPr>
        <w:t xml:space="preserve"> Đầu tiên, chúng ta chọn một mẫu từ lớp thiểu số (nhãn hiếm) trong tập dữ liệu.</w:t>
      </w:r>
    </w:p>
    <w:p w14:paraId="66FE6E0A" w14:textId="557FD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Tìm hàng xóm gần kề:</w:t>
      </w:r>
      <w:r w:rsidRPr="001F222C">
        <w:rPr>
          <w:rFonts w:ascii="Times New Roman" w:hAnsi="Times New Roman" w:cs="Times New Roman"/>
          <w:sz w:val="26"/>
          <w:szCs w:val="26"/>
        </w:rPr>
        <w:t xml:space="preserve"> Sau đó, chúng ta sẽ tìm các hàng xóm gần kề của mẫu đã chọn từ lớp thiểu số</w:t>
      </w:r>
      <w:r w:rsidR="00AE23F7" w:rsidRPr="001F222C">
        <w:rPr>
          <w:rFonts w:ascii="Times New Roman" w:hAnsi="Times New Roman" w:cs="Times New Roman"/>
          <w:sz w:val="26"/>
          <w:szCs w:val="26"/>
        </w:rPr>
        <w:t xml:space="preserve">, thường dùng </w:t>
      </w:r>
      <w:r w:rsidRPr="001F222C">
        <w:rPr>
          <w:rFonts w:ascii="Times New Roman" w:hAnsi="Times New Roman" w:cs="Times New Roman"/>
          <w:sz w:val="26"/>
          <w:szCs w:val="26"/>
        </w:rPr>
        <w:t>k-nearest neighbors (k-NN).</w:t>
      </w:r>
    </w:p>
    <w:p w14:paraId="57DBE2BF" w14:textId="44FA83E2"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Tạo mẫu tổng hợp:</w:t>
      </w:r>
      <w:r w:rsidRPr="001F222C">
        <w:rPr>
          <w:rFonts w:ascii="Times New Roman" w:hAnsi="Times New Roman" w:cs="Times New Roman"/>
          <w:sz w:val="26"/>
          <w:szCs w:val="26"/>
        </w:rPr>
        <w:t xml:space="preserve"> Cho mỗi mẫu cơ sở, chúng ta chọn một trong các hàng xóm gần kề và tạo ra một mẫu tổng hợp mới. </w:t>
      </w:r>
    </w:p>
    <w:p w14:paraId="4E451000" w14:textId="1A3DE7CF" w:rsidR="0087601A" w:rsidRPr="001F222C" w:rsidRDefault="0087601A" w:rsidP="00AE23F7">
      <w:pPr>
        <w:jc w:val="both"/>
        <w:rPr>
          <w:rFonts w:ascii="Times New Roman" w:hAnsi="Times New Roman" w:cs="Times New Roman"/>
          <w:sz w:val="26"/>
          <w:szCs w:val="26"/>
        </w:rPr>
      </w:pPr>
      <w:r w:rsidRPr="001F222C">
        <w:rPr>
          <w:rFonts w:ascii="Times New Roman" w:hAnsi="Times New Roman" w:cs="Times New Roman"/>
          <w:b/>
          <w:sz w:val="26"/>
          <w:szCs w:val="26"/>
        </w:rPr>
        <w:t>Thêm mẫu mới vào tập dữ liệu:</w:t>
      </w:r>
      <w:r w:rsidRPr="001F222C">
        <w:rPr>
          <w:rFonts w:ascii="Times New Roman" w:hAnsi="Times New Roman" w:cs="Times New Roman"/>
          <w:sz w:val="26"/>
          <w:szCs w:val="26"/>
        </w:rPr>
        <w:t xml:space="preserve"> Mẫu tổng hợp mới được thêm vào tập dữ liệu, làm tăng số lượng mẫu trong lớp thiểu số.</w:t>
      </w:r>
    </w:p>
    <w:p w14:paraId="50E67D5E" w14:textId="38DAE439" w:rsidR="00AE23F7" w:rsidRPr="001F222C" w:rsidRDefault="00AE23F7" w:rsidP="00AE23F7">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6957675A" w14:textId="77777777" w:rsidR="00E66F9C" w:rsidRDefault="00AE23F7" w:rsidP="00E66F9C">
      <w:pPr>
        <w:keepNext/>
        <w:jc w:val="center"/>
      </w:pPr>
      <w:r w:rsidRPr="001F222C">
        <w:rPr>
          <w:rFonts w:ascii="Times New Roman" w:hAnsi="Times New Roman" w:cs="Times New Roman"/>
          <w:noProof/>
          <w:sz w:val="26"/>
          <w:szCs w:val="26"/>
          <w:lang w:val="vi-VN" w:eastAsia="vi-VN"/>
        </w:rPr>
        <w:drawing>
          <wp:inline distT="0" distB="0" distL="0" distR="0" wp14:anchorId="7883D57C" wp14:editId="7C7BDCA5">
            <wp:extent cx="5094605" cy="36455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4605" cy="3645535"/>
                    </a:xfrm>
                    <a:prstGeom prst="rect">
                      <a:avLst/>
                    </a:prstGeom>
                    <a:noFill/>
                    <a:ln>
                      <a:noFill/>
                    </a:ln>
                  </pic:spPr>
                </pic:pic>
              </a:graphicData>
            </a:graphic>
          </wp:inline>
        </w:drawing>
      </w:r>
    </w:p>
    <w:p w14:paraId="5FCE39DC" w14:textId="0FA1EEB6" w:rsidR="000D4CA7" w:rsidRPr="000D4CA7" w:rsidRDefault="00E66F9C" w:rsidP="000D4CA7">
      <w:pPr>
        <w:pStyle w:val="Caption"/>
        <w:jc w:val="center"/>
        <w:rPr>
          <w:rFonts w:ascii="Times New Roman" w:hAnsi="Times New Roman" w:cs="Times New Roman"/>
          <w:i w:val="0"/>
          <w:iCs w:val="0"/>
          <w:sz w:val="26"/>
          <w:szCs w:val="26"/>
        </w:rPr>
      </w:pPr>
      <w:bookmarkStart w:id="23" w:name="_Toc162778573"/>
      <w:r w:rsidRPr="00403DA3">
        <w:rPr>
          <w:rFonts w:ascii="Times New Roman" w:hAnsi="Times New Roman" w:cs="Times New Roman"/>
          <w:sz w:val="26"/>
          <w:szCs w:val="26"/>
        </w:rPr>
        <w:t xml:space="preserve">Hình </w:t>
      </w:r>
      <w:r w:rsidRPr="00403DA3">
        <w:rPr>
          <w:rFonts w:ascii="Times New Roman" w:hAnsi="Times New Roman" w:cs="Times New Roman"/>
          <w:sz w:val="26"/>
          <w:szCs w:val="26"/>
        </w:rPr>
        <w:fldChar w:fldCharType="begin"/>
      </w:r>
      <w:r w:rsidRPr="00403DA3">
        <w:rPr>
          <w:rFonts w:ascii="Times New Roman" w:hAnsi="Times New Roman" w:cs="Times New Roman"/>
          <w:sz w:val="26"/>
          <w:szCs w:val="26"/>
        </w:rPr>
        <w:instrText xml:space="preserve"> SEQ Hình \* ARABIC </w:instrText>
      </w:r>
      <w:r w:rsidRPr="00403DA3">
        <w:rPr>
          <w:rFonts w:ascii="Times New Roman" w:hAnsi="Times New Roman" w:cs="Times New Roman"/>
          <w:sz w:val="26"/>
          <w:szCs w:val="26"/>
        </w:rPr>
        <w:fldChar w:fldCharType="separate"/>
      </w:r>
      <w:r w:rsidR="00083075">
        <w:rPr>
          <w:rFonts w:ascii="Times New Roman" w:hAnsi="Times New Roman" w:cs="Times New Roman"/>
          <w:noProof/>
          <w:sz w:val="26"/>
          <w:szCs w:val="26"/>
        </w:rPr>
        <w:t>17</w:t>
      </w:r>
      <w:r w:rsidRPr="00403DA3">
        <w:rPr>
          <w:rFonts w:ascii="Times New Roman" w:hAnsi="Times New Roman" w:cs="Times New Roman"/>
          <w:sz w:val="26"/>
          <w:szCs w:val="26"/>
        </w:rPr>
        <w:fldChar w:fldCharType="end"/>
      </w:r>
      <w:r w:rsidR="00CE776B" w:rsidRPr="00CE776B">
        <w:rPr>
          <w:rFonts w:ascii="Times New Roman" w:hAnsi="Times New Roman" w:cs="Times New Roman"/>
          <w:sz w:val="26"/>
          <w:szCs w:val="26"/>
        </w:rPr>
        <w:t>: Dữ liệu sau khi được xử lý của cột target</w:t>
      </w:r>
      <w:bookmarkEnd w:id="23"/>
    </w:p>
    <w:p w14:paraId="2802AADD" w14:textId="1E525689" w:rsidR="00AE23F7" w:rsidRDefault="000D4CA7" w:rsidP="00083075">
      <w:pPr>
        <w:pStyle w:val="Heading2"/>
        <w:rPr>
          <w:rFonts w:ascii="Times New Roman" w:hAnsi="Times New Roman" w:cs="Times New Roman"/>
        </w:rPr>
      </w:pPr>
      <w:bookmarkStart w:id="24" w:name="_Toc162778536"/>
      <w:r>
        <w:rPr>
          <w:rFonts w:ascii="Times New Roman" w:hAnsi="Times New Roman" w:cs="Times New Roman"/>
        </w:rPr>
        <w:lastRenderedPageBreak/>
        <w:t>2.6. Feature Scaling</w:t>
      </w:r>
      <w:bookmarkEnd w:id="24"/>
    </w:p>
    <w:p w14:paraId="57CE98B7" w14:textId="7831BD71" w:rsidR="000D4CA7" w:rsidRDefault="000D4CA7" w:rsidP="00E664CE">
      <w:pPr>
        <w:rPr>
          <w:rFonts w:ascii="Times New Roman" w:hAnsi="Times New Roman" w:cs="Times New Roman"/>
          <w:sz w:val="26"/>
          <w:szCs w:val="26"/>
        </w:rPr>
      </w:pPr>
      <w:r w:rsidRPr="000D4CA7">
        <w:rPr>
          <w:rFonts w:ascii="Times New Roman" w:hAnsi="Times New Roman" w:cs="Times New Roman"/>
          <w:sz w:val="26"/>
          <w:szCs w:val="26"/>
        </w:rPr>
        <w:t>Feature scaling là quá trình điều chỉnh tỷ lệ của các biến đặc trưng trong tập dữ liệu sao cho chúng có cùng phạm vi hoặc đơn vị đo. Mục tiêu của việc làm này là để đảm bảo rằng các biến đặc trưng có ảnh hưởng tương đồng đối với quá trình học của mô hình học máy hoặc thuật toán khác</w:t>
      </w:r>
    </w:p>
    <w:p w14:paraId="273D8F30" w14:textId="7FAAF714" w:rsidR="000D4CA7" w:rsidRDefault="000D4CA7" w:rsidP="00E664CE">
      <w:pPr>
        <w:rPr>
          <w:rFonts w:ascii="Times New Roman" w:hAnsi="Times New Roman" w:cs="Times New Roman"/>
          <w:sz w:val="26"/>
          <w:szCs w:val="26"/>
        </w:rPr>
      </w:pPr>
    </w:p>
    <w:p w14:paraId="5CD5C7E1" w14:textId="0F5AEB43" w:rsidR="000D4CA7" w:rsidRDefault="000D4CA7" w:rsidP="00E664CE">
      <w:pPr>
        <w:rPr>
          <w:rFonts w:ascii="Times New Roman" w:hAnsi="Times New Roman" w:cs="Times New Roman"/>
          <w:sz w:val="32"/>
          <w:szCs w:val="32"/>
        </w:rPr>
      </w:pPr>
      <w:r w:rsidRPr="000D4CA7">
        <w:rPr>
          <w:rFonts w:ascii="Times New Roman" w:hAnsi="Times New Roman" w:cs="Times New Roman"/>
          <w:sz w:val="26"/>
          <w:szCs w:val="26"/>
        </w:rPr>
        <w:t>Standardization (Z-score Normalization): Là phương pháp chuyển đổi các giá trị của biến sao cho chúng có giá trị trung bình gần bằng 0 và độ lệch chuẩn (standard deviation) gần bằng</w:t>
      </w:r>
      <w:r w:rsidR="00083075">
        <w:rPr>
          <w:rFonts w:ascii="Times New Roman" w:hAnsi="Times New Roman" w:cs="Times New Roman"/>
          <w:sz w:val="26"/>
          <w:szCs w:val="26"/>
        </w:rPr>
        <w:t>d</w:t>
      </w:r>
      <w:r w:rsidRPr="000D4CA7">
        <w:rPr>
          <w:rFonts w:ascii="Times New Roman" w:hAnsi="Times New Roman" w:cs="Times New Roman"/>
          <w:sz w:val="26"/>
          <w:szCs w:val="26"/>
        </w:rPr>
        <w:t xml:space="preserve"> 1. Công thức cho phép tính giá trị sau chuẩn hóa của một biến là:</w:t>
      </w:r>
      <w:r w:rsidR="00083075">
        <w:rPr>
          <w:rFonts w:ascii="Times New Roman" w:hAnsi="Times New Roman" w:cs="Times New Roman"/>
          <w:sz w:val="26"/>
          <w:szCs w:val="26"/>
        </w:rPr>
        <w:t xml:space="preserve">   X</w:t>
      </w:r>
      <w:r w:rsidR="00083075">
        <w:rPr>
          <w:rFonts w:ascii="Times New Roman" w:hAnsi="Times New Roman" w:cs="Times New Roman"/>
          <w:sz w:val="26"/>
          <w:szCs w:val="26"/>
          <w:vertAlign w:val="subscript"/>
        </w:rPr>
        <w:t>scaled</w:t>
      </w:r>
      <w:r w:rsidR="00083075">
        <w:rPr>
          <w:rFonts w:ascii="Times New Roman" w:hAnsi="Times New Roman" w:cs="Times New Roman"/>
          <w:sz w:val="26"/>
          <w:szCs w:val="26"/>
        </w:rPr>
        <w:t xml:space="preserve"> =</w:t>
      </w:r>
      <w:r>
        <w:rPr>
          <w:rFonts w:ascii="Times New Roman" w:hAnsi="Times New Roman" w:cs="Times New Roman"/>
          <w:sz w:val="26"/>
          <w:szCs w:val="26"/>
        </w:rPr>
        <w:t xml:space="preserve"> </w:t>
      </w:r>
      <m:oMath>
        <m:f>
          <m:fPr>
            <m:ctrlPr>
              <w:rPr>
                <w:rFonts w:ascii="Cambria Math" w:hAnsi="Cambria Math" w:cs="Times New Roman"/>
                <w:i/>
                <w:sz w:val="32"/>
                <w:szCs w:val="32"/>
              </w:rPr>
            </m:ctrlPr>
          </m:fPr>
          <m:num>
            <m:r>
              <w:rPr>
                <w:rFonts w:ascii="Cambria Math" w:hAnsi="Cambria Math" w:cs="Times New Roman"/>
                <w:sz w:val="32"/>
                <w:szCs w:val="32"/>
              </w:rPr>
              <m:t>x- μ</m:t>
            </m:r>
          </m:num>
          <m:den>
            <m:r>
              <w:rPr>
                <w:rFonts w:ascii="Cambria Math" w:hAnsi="Cambria Math" w:cs="Times New Roman"/>
                <w:sz w:val="32"/>
                <w:szCs w:val="32"/>
              </w:rPr>
              <m:t>σ</m:t>
            </m:r>
          </m:den>
        </m:f>
      </m:oMath>
    </w:p>
    <w:p w14:paraId="6512885B" w14:textId="77777777" w:rsidR="00083075" w:rsidRDefault="00083075" w:rsidP="00083075">
      <w:pPr>
        <w:keepNext/>
      </w:pPr>
      <w:r w:rsidRPr="00083075">
        <w:drawing>
          <wp:inline distT="0" distB="0" distL="0" distR="0" wp14:anchorId="6831003F" wp14:editId="16FE8C97">
            <wp:extent cx="5579745" cy="11226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1122680"/>
                    </a:xfrm>
                    <a:prstGeom prst="rect">
                      <a:avLst/>
                    </a:prstGeom>
                  </pic:spPr>
                </pic:pic>
              </a:graphicData>
            </a:graphic>
          </wp:inline>
        </w:drawing>
      </w:r>
    </w:p>
    <w:p w14:paraId="2E0018B2" w14:textId="1CD20D0C" w:rsidR="00083075" w:rsidRPr="00083075" w:rsidRDefault="00083075" w:rsidP="00083075">
      <w:pPr>
        <w:pStyle w:val="Caption"/>
        <w:jc w:val="center"/>
      </w:pPr>
      <w:bookmarkStart w:id="25" w:name="_Toc162778574"/>
      <w:r>
        <w:t xml:space="preserve">Hình </w:t>
      </w:r>
      <w:fldSimple w:instr=" SEQ Hình \* ARABIC ">
        <w:r>
          <w:rPr>
            <w:noProof/>
          </w:rPr>
          <w:t>18</w:t>
        </w:r>
      </w:fldSimple>
      <w:r>
        <w:t>: Sử dụng Standardization</w:t>
      </w:r>
      <w:bookmarkEnd w:id="25"/>
      <w:r>
        <w:t xml:space="preserve"> </w:t>
      </w:r>
    </w:p>
    <w:p w14:paraId="2A439E34" w14:textId="6DE4BE65" w:rsidR="00E664CE" w:rsidRPr="002D69EB" w:rsidRDefault="002D69EB" w:rsidP="004D0A3C">
      <w:pPr>
        <w:pStyle w:val="Heading1"/>
        <w:rPr>
          <w:rFonts w:ascii="Times New Roman" w:hAnsi="Times New Roman" w:cs="Times New Roman"/>
          <w:b w:val="0"/>
          <w:sz w:val="32"/>
          <w:szCs w:val="32"/>
        </w:rPr>
      </w:pPr>
      <w:bookmarkStart w:id="26" w:name="_Toc162778537"/>
      <w:r w:rsidRPr="002D69EB">
        <w:rPr>
          <w:rFonts w:ascii="Times New Roman" w:hAnsi="Times New Roman" w:cs="Times New Roman"/>
          <w:sz w:val="32"/>
          <w:szCs w:val="32"/>
          <w:lang w:val="vi"/>
        </w:rPr>
        <w:t>PHẦN 3. ỨNG DỤNG MÔ HÌNH HỌC MÁY ĐỂ THỰC HIỆN VỚI BÀI TOÁ</w:t>
      </w:r>
      <w:r w:rsidRPr="002D69EB">
        <w:rPr>
          <w:rFonts w:ascii="Times New Roman" w:hAnsi="Times New Roman" w:cs="Times New Roman"/>
          <w:sz w:val="32"/>
          <w:szCs w:val="32"/>
        </w:rPr>
        <w:t>N</w:t>
      </w:r>
      <w:bookmarkEnd w:id="26"/>
    </w:p>
    <w:p w14:paraId="3DE769CD" w14:textId="77777777" w:rsidR="002D69EB" w:rsidRDefault="002D69EB" w:rsidP="00B53FD4">
      <w:pPr>
        <w:jc w:val="both"/>
        <w:rPr>
          <w:rFonts w:ascii="Times New Roman" w:hAnsi="Times New Roman" w:cs="Times New Roman"/>
          <w:sz w:val="26"/>
          <w:szCs w:val="26"/>
        </w:rPr>
      </w:pPr>
    </w:p>
    <w:p w14:paraId="26C05880" w14:textId="63A7F824"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Sau khi dữ liệu đã được tiền xử lý, ta có thể tiến hành xây dựng mô hình học máy cho bài toán.</w:t>
      </w:r>
    </w:p>
    <w:p w14:paraId="3F27071A" w14:textId="00B18E1E" w:rsidR="00AE23F7" w:rsidRPr="001F222C" w:rsidRDefault="00AE23F7" w:rsidP="00B53FD4">
      <w:pPr>
        <w:jc w:val="both"/>
        <w:rPr>
          <w:rFonts w:ascii="Times New Roman" w:hAnsi="Times New Roman" w:cs="Times New Roman"/>
          <w:sz w:val="26"/>
          <w:szCs w:val="26"/>
        </w:rPr>
      </w:pPr>
      <w:r w:rsidRPr="001F222C">
        <w:rPr>
          <w:rFonts w:ascii="Times New Roman" w:hAnsi="Times New Roman" w:cs="Times New Roman"/>
          <w:sz w:val="26"/>
          <w:szCs w:val="26"/>
        </w:rPr>
        <w:t>Cụ thể, các bướ</w:t>
      </w:r>
      <w:r w:rsidR="009A4D5B" w:rsidRPr="001F222C">
        <w:rPr>
          <w:rFonts w:ascii="Times New Roman" w:hAnsi="Times New Roman" w:cs="Times New Roman"/>
          <w:sz w:val="26"/>
          <w:szCs w:val="26"/>
        </w:rPr>
        <w:t>c tiến hành như sau:</w:t>
      </w:r>
    </w:p>
    <w:p w14:paraId="36A5C1B5" w14:textId="295085B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Chia dữ liệu thành tập train và test để huấn luyện mô hình.</w:t>
      </w:r>
    </w:p>
    <w:p w14:paraId="7A9E6333" w14:textId="7C392CE4"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Chạy mô hình bằng tập train.</w:t>
      </w:r>
    </w:p>
    <w:p w14:paraId="04A655E0" w14:textId="5A79795F" w:rsidR="009A4D5B" w:rsidRPr="001F222C" w:rsidRDefault="009A4D5B" w:rsidP="00B53FD4">
      <w:pPr>
        <w:pStyle w:val="ListParagraph"/>
        <w:numPr>
          <w:ilvl w:val="0"/>
          <w:numId w:val="24"/>
        </w:numPr>
        <w:jc w:val="both"/>
        <w:rPr>
          <w:rFonts w:ascii="Times New Roman" w:hAnsi="Times New Roman" w:cs="Times New Roman"/>
          <w:sz w:val="26"/>
          <w:szCs w:val="26"/>
        </w:rPr>
      </w:pPr>
      <w:r w:rsidRPr="001F222C">
        <w:rPr>
          <w:rFonts w:ascii="Times New Roman" w:hAnsi="Times New Roman" w:cs="Times New Roman"/>
          <w:sz w:val="26"/>
          <w:szCs w:val="26"/>
        </w:rPr>
        <w:t>Kiểm tra độ chính xác của mô hình bằng tập test và các độ đo như F1,recall,…</w:t>
      </w:r>
    </w:p>
    <w:p w14:paraId="4CBCEE78" w14:textId="2E69795D" w:rsidR="009A4D5B" w:rsidRPr="00C96813" w:rsidRDefault="004D0A3C" w:rsidP="004D0A3C">
      <w:pPr>
        <w:pStyle w:val="Heading2"/>
        <w:rPr>
          <w:rFonts w:ascii="Times New Roman" w:hAnsi="Times New Roman" w:cs="Times New Roman"/>
          <w:sz w:val="28"/>
          <w:szCs w:val="28"/>
        </w:rPr>
      </w:pPr>
      <w:bookmarkStart w:id="27" w:name="_Toc162778538"/>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.1. Chia dữ liệu</w:t>
      </w:r>
      <w:bookmarkEnd w:id="27"/>
    </w:p>
    <w:p w14:paraId="1F61B26A" w14:textId="77777777" w:rsidR="002D69EB" w:rsidRPr="002D69EB" w:rsidRDefault="002D69EB" w:rsidP="002D69EB"/>
    <w:p w14:paraId="3B17C599" w14:textId="4834789F" w:rsidR="009A4D5B" w:rsidRPr="001F222C" w:rsidRDefault="009A4D5B" w:rsidP="00B53FD4">
      <w:pPr>
        <w:jc w:val="both"/>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drawing>
          <wp:inline distT="0" distB="0" distL="0" distR="0" wp14:anchorId="2DD77C11" wp14:editId="7C5AF62F">
            <wp:extent cx="4659151" cy="356260"/>
            <wp:effectExtent l="0" t="0" r="825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60900" cy="356394"/>
                    </a:xfrm>
                    <a:prstGeom prst="rect">
                      <a:avLst/>
                    </a:prstGeom>
                    <a:noFill/>
                    <a:ln>
                      <a:noFill/>
                    </a:ln>
                  </pic:spPr>
                </pic:pic>
              </a:graphicData>
            </a:graphic>
          </wp:inline>
        </w:drawing>
      </w:r>
    </w:p>
    <w:p w14:paraId="394886D5" w14:textId="77777777" w:rsidR="002D69EB" w:rsidRDefault="002D69EB" w:rsidP="00B53FD4">
      <w:pPr>
        <w:jc w:val="both"/>
        <w:rPr>
          <w:rFonts w:ascii="Times New Roman" w:hAnsi="Times New Roman" w:cs="Times New Roman"/>
          <w:sz w:val="26"/>
          <w:szCs w:val="26"/>
        </w:rPr>
      </w:pPr>
    </w:p>
    <w:p w14:paraId="66DA5B70" w14:textId="766AED62" w:rsidR="009A4D5B" w:rsidRPr="001F222C" w:rsidRDefault="009A4D5B" w:rsidP="00B53FD4">
      <w:pPr>
        <w:jc w:val="both"/>
        <w:rPr>
          <w:rFonts w:ascii="Times New Roman" w:hAnsi="Times New Roman" w:cs="Times New Roman"/>
          <w:sz w:val="26"/>
          <w:szCs w:val="26"/>
        </w:rPr>
      </w:pPr>
      <w:r w:rsidRPr="001F222C">
        <w:rPr>
          <w:rFonts w:ascii="Times New Roman" w:hAnsi="Times New Roman" w:cs="Times New Roman"/>
          <w:sz w:val="26"/>
          <w:szCs w:val="26"/>
        </w:rPr>
        <w:t>Sử dụng hàm train_test_split chia tập dữ liệu thành 2 phần trong đó:</w:t>
      </w:r>
    </w:p>
    <w:p w14:paraId="651AFF89" w14:textId="733AAAC9"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t>Tập Ttrain chiếm 70%</w:t>
      </w:r>
    </w:p>
    <w:p w14:paraId="7729917C" w14:textId="77747C47" w:rsidR="009A4D5B" w:rsidRPr="001F222C" w:rsidRDefault="009A4D5B" w:rsidP="00B53FD4">
      <w:pPr>
        <w:pStyle w:val="ListParagraph"/>
        <w:numPr>
          <w:ilvl w:val="0"/>
          <w:numId w:val="25"/>
        </w:numPr>
        <w:jc w:val="both"/>
        <w:rPr>
          <w:rFonts w:ascii="Times New Roman" w:hAnsi="Times New Roman" w:cs="Times New Roman"/>
          <w:sz w:val="26"/>
          <w:szCs w:val="26"/>
        </w:rPr>
      </w:pPr>
      <w:r w:rsidRPr="001F222C">
        <w:rPr>
          <w:rFonts w:ascii="Times New Roman" w:hAnsi="Times New Roman" w:cs="Times New Roman"/>
          <w:sz w:val="26"/>
          <w:szCs w:val="26"/>
        </w:rPr>
        <w:lastRenderedPageBreak/>
        <w:t>Tập Test chiếm 30%</w:t>
      </w:r>
    </w:p>
    <w:p w14:paraId="7F450745" w14:textId="5C8B3B62" w:rsidR="009A4D5B" w:rsidRPr="001F222C" w:rsidRDefault="009A4D5B" w:rsidP="009A4D5B">
      <w:pPr>
        <w:rPr>
          <w:rFonts w:ascii="Times New Roman" w:hAnsi="Times New Roman" w:cs="Times New Roman"/>
          <w:sz w:val="26"/>
          <w:szCs w:val="26"/>
        </w:rPr>
      </w:pPr>
      <w:r w:rsidRPr="001F222C">
        <w:rPr>
          <w:rFonts w:ascii="Times New Roman" w:hAnsi="Times New Roman" w:cs="Times New Roman"/>
          <w:sz w:val="26"/>
          <w:szCs w:val="26"/>
        </w:rPr>
        <w:t>Kết quả:</w:t>
      </w:r>
    </w:p>
    <w:p w14:paraId="3817B807" w14:textId="1ADFA9A9" w:rsidR="00C96813" w:rsidRPr="006B4A70" w:rsidRDefault="009A4D5B" w:rsidP="00C96813">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1BD8AAE1" wp14:editId="792A1C56">
            <wp:extent cx="1935677" cy="918309"/>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6483" cy="918691"/>
                    </a:xfrm>
                    <a:prstGeom prst="rect">
                      <a:avLst/>
                    </a:prstGeom>
                    <a:noFill/>
                    <a:ln>
                      <a:noFill/>
                    </a:ln>
                  </pic:spPr>
                </pic:pic>
              </a:graphicData>
            </a:graphic>
          </wp:inline>
        </w:drawing>
      </w:r>
      <w:r w:rsidR="007A00EF" w:rsidRPr="001F222C">
        <w:rPr>
          <w:rFonts w:ascii="Times New Roman" w:hAnsi="Times New Roman" w:cs="Times New Roman"/>
          <w:noProof/>
          <w:lang w:val="vi-VN" w:eastAsia="vi-VN"/>
        </w:rPr>
        <w:drawing>
          <wp:anchor distT="0" distB="0" distL="114300" distR="114300" simplePos="0" relativeHeight="251661312" behindDoc="0" locked="0" layoutInCell="1" allowOverlap="1" wp14:anchorId="4A4C3E52" wp14:editId="38C61334">
            <wp:simplePos x="0" y="0"/>
            <wp:positionH relativeFrom="margin">
              <wp:posOffset>-635</wp:posOffset>
            </wp:positionH>
            <wp:positionV relativeFrom="margin">
              <wp:posOffset>6907530</wp:posOffset>
            </wp:positionV>
            <wp:extent cx="1341755" cy="905510"/>
            <wp:effectExtent l="0" t="0" r="0" b="889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41755" cy="905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2FB72" w14:textId="770D9E9F" w:rsidR="009A4D5B" w:rsidRPr="00C96813" w:rsidRDefault="004D0A3C" w:rsidP="004D0A3C">
      <w:pPr>
        <w:pStyle w:val="Heading2"/>
        <w:rPr>
          <w:rFonts w:ascii="Times New Roman" w:hAnsi="Times New Roman" w:cs="Times New Roman"/>
          <w:b w:val="0"/>
          <w:sz w:val="28"/>
          <w:szCs w:val="28"/>
        </w:rPr>
      </w:pPr>
      <w:bookmarkStart w:id="28" w:name="_Toc162778539"/>
      <w:r w:rsidRPr="00C96813">
        <w:rPr>
          <w:rFonts w:ascii="Times New Roman" w:hAnsi="Times New Roman" w:cs="Times New Roman"/>
          <w:b w:val="0"/>
          <w:sz w:val="28"/>
          <w:szCs w:val="28"/>
        </w:rPr>
        <w:t>3</w:t>
      </w:r>
      <w:r w:rsidR="009A4D5B" w:rsidRPr="00C96813">
        <w:rPr>
          <w:rFonts w:ascii="Times New Roman" w:hAnsi="Times New Roman" w:cs="Times New Roman"/>
          <w:sz w:val="28"/>
          <w:szCs w:val="28"/>
        </w:rPr>
        <w:t xml:space="preserve">.2. </w:t>
      </w:r>
      <w:r w:rsidR="00B53FD4" w:rsidRPr="00C96813">
        <w:rPr>
          <w:rFonts w:ascii="Times New Roman" w:hAnsi="Times New Roman" w:cs="Times New Roman"/>
          <w:sz w:val="28"/>
          <w:szCs w:val="28"/>
        </w:rPr>
        <w:t>Huấn luyện mô hình</w:t>
      </w:r>
      <w:bookmarkEnd w:id="28"/>
    </w:p>
    <w:p w14:paraId="030094B1" w14:textId="77777777" w:rsidR="00C96813" w:rsidRDefault="00C96813" w:rsidP="00E664CE">
      <w:pPr>
        <w:rPr>
          <w:rFonts w:ascii="Times New Roman" w:hAnsi="Times New Roman" w:cs="Times New Roman"/>
          <w:sz w:val="26"/>
          <w:szCs w:val="26"/>
        </w:rPr>
      </w:pPr>
    </w:p>
    <w:p w14:paraId="1144D3A2" w14:textId="6DDA18A0"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sz w:val="26"/>
          <w:szCs w:val="26"/>
        </w:rPr>
        <w:t>Chọn mô hình Logistic Regression.</w:t>
      </w:r>
    </w:p>
    <w:p w14:paraId="00C163C1" w14:textId="212B2ECD" w:rsidR="00B53FD4" w:rsidRPr="001F222C" w:rsidRDefault="00B53FD4" w:rsidP="00E664CE">
      <w:pPr>
        <w:rPr>
          <w:rFonts w:ascii="Times New Roman" w:hAnsi="Times New Roman" w:cs="Times New Roman"/>
          <w:b/>
          <w:sz w:val="26"/>
          <w:szCs w:val="26"/>
        </w:rPr>
      </w:pPr>
      <w:r w:rsidRPr="001F222C">
        <w:rPr>
          <w:rFonts w:ascii="Times New Roman" w:hAnsi="Times New Roman" w:cs="Times New Roman"/>
          <w:b/>
          <w:noProof/>
          <w:sz w:val="26"/>
          <w:szCs w:val="26"/>
          <w:lang w:val="vi-VN" w:eastAsia="vi-VN"/>
        </w:rPr>
        <w:drawing>
          <wp:inline distT="0" distB="0" distL="0" distR="0" wp14:anchorId="36BD618B" wp14:editId="1967BC3C">
            <wp:extent cx="4061361" cy="1786497"/>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61562" cy="1786585"/>
                    </a:xfrm>
                    <a:prstGeom prst="rect">
                      <a:avLst/>
                    </a:prstGeom>
                    <a:noFill/>
                    <a:ln>
                      <a:noFill/>
                    </a:ln>
                  </pic:spPr>
                </pic:pic>
              </a:graphicData>
            </a:graphic>
          </wp:inline>
        </w:drawing>
      </w:r>
    </w:p>
    <w:p w14:paraId="51CABD4B" w14:textId="030F9B69"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fit:</w:t>
      </w:r>
      <w:r w:rsidRPr="001F222C">
        <w:rPr>
          <w:rFonts w:ascii="Times New Roman" w:hAnsi="Times New Roman" w:cs="Times New Roman"/>
          <w:sz w:val="26"/>
          <w:szCs w:val="26"/>
        </w:rPr>
        <w:t xml:space="preserve"> huấn luyện mô hình theo tập train.</w:t>
      </w:r>
    </w:p>
    <w:p w14:paraId="3BAD0B23" w14:textId="392ACDA2" w:rsidR="00B53FD4" w:rsidRPr="001F222C" w:rsidRDefault="00B53FD4" w:rsidP="00E664CE">
      <w:pPr>
        <w:rPr>
          <w:rFonts w:ascii="Times New Roman" w:hAnsi="Times New Roman" w:cs="Times New Roman"/>
          <w:sz w:val="26"/>
          <w:szCs w:val="26"/>
        </w:rPr>
      </w:pPr>
      <w:r w:rsidRPr="001F222C">
        <w:rPr>
          <w:rFonts w:ascii="Times New Roman" w:hAnsi="Times New Roman" w:cs="Times New Roman"/>
          <w:b/>
          <w:sz w:val="26"/>
          <w:szCs w:val="26"/>
        </w:rPr>
        <w:t>Hàm predict:</w:t>
      </w:r>
      <w:r w:rsidRPr="001F222C">
        <w:rPr>
          <w:rFonts w:ascii="Times New Roman" w:hAnsi="Times New Roman" w:cs="Times New Roman"/>
          <w:sz w:val="26"/>
          <w:szCs w:val="26"/>
        </w:rPr>
        <w:t xml:space="preserve"> đưa ra các giá trị dự đoán dựa trên tập test.</w:t>
      </w:r>
    </w:p>
    <w:p w14:paraId="08C9AAEB" w14:textId="3CB152DA" w:rsidR="00B53FD4" w:rsidRPr="001F222C" w:rsidRDefault="004D0A3C" w:rsidP="004D0A3C">
      <w:pPr>
        <w:pStyle w:val="Heading2"/>
        <w:rPr>
          <w:rFonts w:ascii="Times New Roman" w:hAnsi="Times New Roman" w:cs="Times New Roman"/>
          <w:b w:val="0"/>
        </w:rPr>
      </w:pPr>
      <w:bookmarkStart w:id="29" w:name="_Toc162778540"/>
      <w:r w:rsidRPr="001F222C">
        <w:rPr>
          <w:rFonts w:ascii="Times New Roman" w:hAnsi="Times New Roman" w:cs="Times New Roman"/>
          <w:b w:val="0"/>
        </w:rPr>
        <w:t>3</w:t>
      </w:r>
      <w:r w:rsidR="00B53FD4" w:rsidRPr="001F222C">
        <w:rPr>
          <w:rFonts w:ascii="Times New Roman" w:hAnsi="Times New Roman" w:cs="Times New Roman"/>
        </w:rPr>
        <w:t>.3. Kiểm tra độ chính xác của mô hình</w:t>
      </w:r>
      <w:bookmarkEnd w:id="29"/>
    </w:p>
    <w:p w14:paraId="0961B22F" w14:textId="33080C54" w:rsidR="00AE23F7" w:rsidRPr="001F222C" w:rsidRDefault="00B53FD4" w:rsidP="00E664CE">
      <w:pPr>
        <w:rPr>
          <w:rFonts w:ascii="Times New Roman" w:hAnsi="Times New Roman" w:cs="Times New Roman"/>
          <w:sz w:val="26"/>
          <w:szCs w:val="26"/>
        </w:rPr>
      </w:pPr>
      <w:r w:rsidRPr="001F222C">
        <w:rPr>
          <w:rFonts w:ascii="Times New Roman" w:hAnsi="Times New Roman" w:cs="Times New Roman"/>
          <w:noProof/>
          <w:sz w:val="26"/>
          <w:szCs w:val="26"/>
          <w:lang w:val="vi-VN" w:eastAsia="vi-VN"/>
        </w:rPr>
        <w:drawing>
          <wp:inline distT="0" distB="0" distL="0" distR="0" wp14:anchorId="59D64B08" wp14:editId="5816B78B">
            <wp:extent cx="4120737" cy="61482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21046" cy="614869"/>
                    </a:xfrm>
                    <a:prstGeom prst="rect">
                      <a:avLst/>
                    </a:prstGeom>
                    <a:noFill/>
                    <a:ln>
                      <a:noFill/>
                    </a:ln>
                  </pic:spPr>
                </pic:pic>
              </a:graphicData>
            </a:graphic>
          </wp:inline>
        </w:drawing>
      </w:r>
    </w:p>
    <w:p w14:paraId="7A8C41E9" w14:textId="0EE3BC9B"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Sử dụng 2 độ đo là accuracy và report.</w:t>
      </w:r>
    </w:p>
    <w:p w14:paraId="2D7FFFB3" w14:textId="77777777"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Accuracy (Độ chính xác):</w:t>
      </w:r>
    </w:p>
    <w:p w14:paraId="530A8A0A"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Accuracy là tỷ lệ phần trăm giữa số lượng dự đoán đúng và tổng số lượng mẫu trong tập dữ liệu kiểm tra.</w:t>
      </w:r>
    </w:p>
    <w:p w14:paraId="565E81D7"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Công thức tính: Accuracy = (Số lượng dự đoán đúng) / (Tổng số lượng mẫu)</w:t>
      </w:r>
    </w:p>
    <w:p w14:paraId="02A7F7A4"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t>Độ chính xác càng cao thì mô hình càng tốt. Tuy nhiên, độ chính xác không phản ánh được hiệu suất của mô hình trong trường hợp dữ liệu mất cân bằng hoặc khi có các lớp có tỷ lệ khác nhau.</w:t>
      </w:r>
    </w:p>
    <w:p w14:paraId="5F8DCE33" w14:textId="3CE8FFBB" w:rsidR="00B53FD4" w:rsidRPr="001F222C" w:rsidRDefault="00B53FD4" w:rsidP="00B53FD4">
      <w:pPr>
        <w:jc w:val="both"/>
        <w:rPr>
          <w:rFonts w:ascii="Times New Roman" w:hAnsi="Times New Roman" w:cs="Times New Roman"/>
          <w:b/>
          <w:sz w:val="26"/>
          <w:szCs w:val="26"/>
          <w:lang w:val="fr-FR"/>
        </w:rPr>
      </w:pPr>
      <w:r w:rsidRPr="001F222C">
        <w:rPr>
          <w:rFonts w:ascii="Times New Roman" w:hAnsi="Times New Roman" w:cs="Times New Roman"/>
          <w:b/>
          <w:sz w:val="26"/>
          <w:szCs w:val="26"/>
          <w:lang w:val="fr-FR"/>
        </w:rPr>
        <w:t>Classification Report (Báo cáo phân loại):</w:t>
      </w:r>
    </w:p>
    <w:p w14:paraId="5E2C64D8" w14:textId="77777777" w:rsidR="00B53FD4" w:rsidRPr="001F222C" w:rsidRDefault="00B53FD4" w:rsidP="00B53FD4">
      <w:pPr>
        <w:jc w:val="both"/>
        <w:rPr>
          <w:rFonts w:ascii="Times New Roman" w:hAnsi="Times New Roman" w:cs="Times New Roman"/>
          <w:sz w:val="26"/>
          <w:szCs w:val="26"/>
          <w:lang w:val="fr-FR"/>
        </w:rPr>
      </w:pPr>
      <w:r w:rsidRPr="001F222C">
        <w:rPr>
          <w:rFonts w:ascii="Times New Roman" w:hAnsi="Times New Roman" w:cs="Times New Roman"/>
          <w:sz w:val="26"/>
          <w:szCs w:val="26"/>
          <w:lang w:val="fr-FR"/>
        </w:rPr>
        <w:lastRenderedPageBreak/>
        <w:t>Classification report là một báo cáo chi tiết về hiệu suất của mô hình trên các lớp (classes) khác nhau trong bài toán phân loại.</w:t>
      </w:r>
    </w:p>
    <w:p w14:paraId="682595E5"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Bao gồm các thông số như precision, recall, F1-score và support cho mỗi lớp.</w:t>
      </w:r>
    </w:p>
    <w:p w14:paraId="04F473D2"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Precision (độ chính xác): Tỷ lệ giữa số lượng dự đoán đúng của lớp đó và tổng số lượng mẫu được dự đoán là lớp đó.</w:t>
      </w:r>
    </w:p>
    <w:p w14:paraId="310BFBE8"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Recall (độ nhớ lại): Tỷ lệ giữa số lượng dự đoán đúng của lớp đó và tổng số lượng mẫu thuộc lớp đó trong dữ liệu thực tế.</w:t>
      </w:r>
    </w:p>
    <w:p w14:paraId="33CBCB19" w14:textId="77777777"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F1-score: Trung bình điều hòa của precision và recall, cung cấp một phép đo tổng thể về hiệu suất của mô hình.</w:t>
      </w:r>
    </w:p>
    <w:p w14:paraId="57C72BAF" w14:textId="2C3B536D"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Support: Số lượng mẫu thực tế thuộc lớp đó.</w:t>
      </w:r>
    </w:p>
    <w:p w14:paraId="51A7871E" w14:textId="1D19A53B" w:rsidR="00B53FD4" w:rsidRPr="001F222C" w:rsidRDefault="00B53FD4" w:rsidP="00B53FD4">
      <w:pPr>
        <w:jc w:val="both"/>
        <w:rPr>
          <w:rFonts w:ascii="Times New Roman" w:hAnsi="Times New Roman" w:cs="Times New Roman"/>
          <w:sz w:val="26"/>
          <w:szCs w:val="26"/>
        </w:rPr>
      </w:pPr>
      <w:r w:rsidRPr="001F222C">
        <w:rPr>
          <w:rFonts w:ascii="Times New Roman" w:hAnsi="Times New Roman" w:cs="Times New Roman"/>
          <w:sz w:val="26"/>
          <w:szCs w:val="26"/>
        </w:rPr>
        <w:t>Kết quả:</w:t>
      </w:r>
    </w:p>
    <w:p w14:paraId="1E42A8FB" w14:textId="7CCABEB0" w:rsidR="00B53FD4" w:rsidRPr="001F222C" w:rsidRDefault="00B53FD4" w:rsidP="00B53FD4">
      <w:pPr>
        <w:rPr>
          <w:rFonts w:ascii="Times New Roman" w:hAnsi="Times New Roman" w:cs="Times New Roman"/>
          <w:noProof/>
          <w:sz w:val="26"/>
          <w:szCs w:val="26"/>
          <w:lang w:eastAsia="vi-VN"/>
        </w:rPr>
      </w:pPr>
      <w:r w:rsidRPr="001F222C">
        <w:rPr>
          <w:rFonts w:ascii="Times New Roman" w:hAnsi="Times New Roman" w:cs="Times New Roman"/>
          <w:b/>
          <w:sz w:val="26"/>
          <w:szCs w:val="26"/>
        </w:rPr>
        <w:t>Accuracy:</w:t>
      </w:r>
      <w:r w:rsidRPr="001F222C">
        <w:rPr>
          <w:rFonts w:ascii="Times New Roman" w:hAnsi="Times New Roman" w:cs="Times New Roman"/>
          <w:sz w:val="26"/>
          <w:szCs w:val="26"/>
        </w:rPr>
        <w:t xml:space="preserve"> </w:t>
      </w:r>
      <w:r w:rsidRPr="001F222C">
        <w:rPr>
          <w:rFonts w:ascii="Times New Roman" w:hAnsi="Times New Roman" w:cs="Times New Roman"/>
          <w:noProof/>
          <w:sz w:val="26"/>
          <w:szCs w:val="26"/>
          <w:lang w:eastAsia="vi-VN"/>
        </w:rPr>
        <w:t>0.76</w:t>
      </w:r>
    </w:p>
    <w:p w14:paraId="1E109256" w14:textId="0972F5CA" w:rsidR="00B53FD4" w:rsidRPr="001F222C" w:rsidRDefault="00B53FD4" w:rsidP="00B53FD4">
      <w:pPr>
        <w:rPr>
          <w:rFonts w:ascii="Times New Roman" w:hAnsi="Times New Roman" w:cs="Times New Roman"/>
          <w:b/>
          <w:sz w:val="26"/>
          <w:szCs w:val="26"/>
        </w:rPr>
      </w:pPr>
      <w:r w:rsidRPr="001F222C">
        <w:rPr>
          <w:rFonts w:ascii="Times New Roman" w:hAnsi="Times New Roman" w:cs="Times New Roman"/>
          <w:b/>
          <w:sz w:val="26"/>
          <w:szCs w:val="26"/>
        </w:rPr>
        <w:t>Classification Report:</w:t>
      </w:r>
    </w:p>
    <w:p w14:paraId="1D7DF781" w14:textId="77777777" w:rsidR="002D69EB" w:rsidRDefault="00B53FD4" w:rsidP="00B53FD4">
      <w:pPr>
        <w:rPr>
          <w:rFonts w:ascii="Times New Roman" w:hAnsi="Times New Roman" w:cs="Times New Roman"/>
          <w:b/>
          <w:sz w:val="26"/>
          <w:szCs w:val="26"/>
          <w:lang w:val="vi"/>
        </w:rPr>
      </w:pPr>
      <w:r w:rsidRPr="001F222C">
        <w:rPr>
          <w:rFonts w:ascii="Times New Roman" w:hAnsi="Times New Roman" w:cs="Times New Roman"/>
          <w:noProof/>
          <w:sz w:val="26"/>
          <w:szCs w:val="26"/>
          <w:lang w:val="vi-VN" w:eastAsia="vi-VN"/>
        </w:rPr>
        <w:drawing>
          <wp:inline distT="0" distB="0" distL="0" distR="0" wp14:anchorId="533253E1" wp14:editId="71D48F61">
            <wp:extent cx="4200783" cy="14487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2347" cy="1452778"/>
                    </a:xfrm>
                    <a:prstGeom prst="rect">
                      <a:avLst/>
                    </a:prstGeom>
                    <a:noFill/>
                    <a:ln>
                      <a:noFill/>
                    </a:ln>
                  </pic:spPr>
                </pic:pic>
              </a:graphicData>
            </a:graphic>
          </wp:inline>
        </w:drawing>
      </w:r>
    </w:p>
    <w:p w14:paraId="272EB247" w14:textId="77777777" w:rsidR="002D69EB" w:rsidRDefault="002D69EB" w:rsidP="00B53FD4">
      <w:pPr>
        <w:rPr>
          <w:rFonts w:ascii="Times New Roman" w:hAnsi="Times New Roman" w:cs="Times New Roman"/>
          <w:b/>
          <w:sz w:val="26"/>
          <w:szCs w:val="26"/>
          <w:lang w:val="vi"/>
        </w:rPr>
      </w:pPr>
    </w:p>
    <w:p w14:paraId="588BE51B" w14:textId="5BB668D0" w:rsidR="00E664CE" w:rsidRPr="00C96813" w:rsidRDefault="002D69EB" w:rsidP="002D69EB">
      <w:pPr>
        <w:pStyle w:val="Heading2"/>
        <w:rPr>
          <w:rFonts w:ascii="Times New Roman" w:hAnsi="Times New Roman" w:cs="Times New Roman"/>
          <w:bCs w:val="0"/>
          <w:sz w:val="28"/>
          <w:szCs w:val="28"/>
        </w:rPr>
      </w:pPr>
      <w:bookmarkStart w:id="30" w:name="_Toc162778541"/>
      <w:r w:rsidRPr="00C96813">
        <w:rPr>
          <w:rFonts w:ascii="Times New Roman" w:hAnsi="Times New Roman" w:cs="Times New Roman"/>
          <w:bCs w:val="0"/>
          <w:sz w:val="28"/>
          <w:szCs w:val="28"/>
        </w:rPr>
        <w:t>3.3. Giao diện</w:t>
      </w:r>
      <w:bookmarkEnd w:id="30"/>
      <w:r w:rsidR="00B53FD4" w:rsidRPr="00C96813">
        <w:rPr>
          <w:rFonts w:ascii="Times New Roman" w:hAnsi="Times New Roman" w:cs="Times New Roman"/>
          <w:bCs w:val="0"/>
          <w:sz w:val="28"/>
          <w:szCs w:val="28"/>
          <w:lang w:val="vi"/>
        </w:rPr>
        <w:tab/>
      </w:r>
    </w:p>
    <w:p w14:paraId="05EEBF09" w14:textId="18BFC2EA" w:rsidR="00B53FD4" w:rsidRPr="00C96813" w:rsidRDefault="00B53FD4" w:rsidP="004D0A3C">
      <w:pPr>
        <w:pStyle w:val="Heading1"/>
        <w:rPr>
          <w:rFonts w:ascii="Times New Roman" w:hAnsi="Times New Roman" w:cs="Times New Roman"/>
          <w:b w:val="0"/>
          <w:sz w:val="32"/>
          <w:szCs w:val="32"/>
        </w:rPr>
      </w:pPr>
      <w:bookmarkStart w:id="31" w:name="_Toc162778542"/>
      <w:r w:rsidRPr="00C96813">
        <w:rPr>
          <w:rFonts w:ascii="Times New Roman" w:hAnsi="Times New Roman" w:cs="Times New Roman"/>
          <w:sz w:val="32"/>
          <w:szCs w:val="32"/>
        </w:rPr>
        <w:t>TỔNG KẾT</w:t>
      </w:r>
      <w:bookmarkEnd w:id="31"/>
    </w:p>
    <w:p w14:paraId="07ADC263" w14:textId="02CA09F8" w:rsidR="00B53FD4" w:rsidRPr="00C96813" w:rsidRDefault="00822141" w:rsidP="00C96813">
      <w:pPr>
        <w:pStyle w:val="ListParagraph"/>
        <w:numPr>
          <w:ilvl w:val="1"/>
          <w:numId w:val="11"/>
        </w:numPr>
        <w:tabs>
          <w:tab w:val="left" w:pos="450"/>
          <w:tab w:val="left" w:pos="810"/>
          <w:tab w:val="left" w:pos="1260"/>
          <w:tab w:val="left" w:pos="1851"/>
        </w:tabs>
        <w:ind w:left="450"/>
        <w:rPr>
          <w:rFonts w:ascii="Times New Roman" w:hAnsi="Times New Roman" w:cs="Times New Roman"/>
          <w:sz w:val="26"/>
          <w:szCs w:val="26"/>
        </w:rPr>
      </w:pPr>
      <w:r w:rsidRPr="00C96813">
        <w:rPr>
          <w:rFonts w:ascii="Times New Roman" w:hAnsi="Times New Roman" w:cs="Times New Roman"/>
          <w:sz w:val="26"/>
          <w:szCs w:val="26"/>
        </w:rPr>
        <w:t>Trong bài báo cáo này, chúng em</w:t>
      </w:r>
      <w:r w:rsidR="00B53FD4" w:rsidRPr="00C96813">
        <w:rPr>
          <w:rFonts w:ascii="Times New Roman" w:hAnsi="Times New Roman" w:cs="Times New Roman"/>
          <w:sz w:val="26"/>
          <w:szCs w:val="26"/>
        </w:rPr>
        <w:t xml:space="preserve"> đã thực hiện một loạt các bước tiền xử lý dữ liệu và chạy mô hình học máy để giải quyết bài </w:t>
      </w:r>
      <w:r w:rsidRPr="00C96813">
        <w:rPr>
          <w:rFonts w:ascii="Times New Roman" w:hAnsi="Times New Roman" w:cs="Times New Roman"/>
          <w:sz w:val="26"/>
          <w:szCs w:val="26"/>
        </w:rPr>
        <w:t>toán. Chúng em</w:t>
      </w:r>
      <w:r w:rsidR="00B53FD4" w:rsidRPr="00C96813">
        <w:rPr>
          <w:rFonts w:ascii="Times New Roman" w:hAnsi="Times New Roman" w:cs="Times New Roman"/>
          <w:sz w:val="26"/>
          <w:szCs w:val="26"/>
        </w:rPr>
        <w:t xml:space="preserve"> đã đạt được một số kết quả quan trọng và nhận định sau đây:</w:t>
      </w:r>
    </w:p>
    <w:p w14:paraId="183E562C" w14:textId="63CCB133"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t>Tiền xử lý dữ liệu:</w:t>
      </w:r>
    </w:p>
    <w:p w14:paraId="2A7CA449" w14:textId="79194E96" w:rsidR="00B53FD4" w:rsidRPr="00C96813" w:rsidRDefault="00B53FD4"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 xml:space="preserve">Chúng </w:t>
      </w:r>
      <w:r w:rsidR="00822141" w:rsidRPr="00C96813">
        <w:rPr>
          <w:rFonts w:ascii="Times New Roman" w:hAnsi="Times New Roman" w:cs="Times New Roman"/>
          <w:sz w:val="26"/>
          <w:szCs w:val="26"/>
        </w:rPr>
        <w:t>em</w:t>
      </w:r>
      <w:r w:rsidRPr="00C96813">
        <w:rPr>
          <w:rFonts w:ascii="Times New Roman" w:hAnsi="Times New Roman" w:cs="Times New Roman"/>
          <w:sz w:val="26"/>
          <w:szCs w:val="26"/>
        </w:rPr>
        <w:t xml:space="preserve"> đã thu thập và tiền xử lý một tập dữ liệ</w:t>
      </w:r>
      <w:r w:rsidR="00822141" w:rsidRPr="00C96813">
        <w:rPr>
          <w:rFonts w:ascii="Times New Roman" w:hAnsi="Times New Roman" w:cs="Times New Roman"/>
          <w:sz w:val="26"/>
          <w:szCs w:val="26"/>
        </w:rPr>
        <w:t>u</w:t>
      </w:r>
      <w:r w:rsidRPr="00C96813">
        <w:rPr>
          <w:rFonts w:ascii="Times New Roman" w:hAnsi="Times New Roman" w:cs="Times New Roman"/>
          <w:sz w:val="26"/>
          <w:szCs w:val="26"/>
        </w:rPr>
        <w:t xml:space="preserve"> để chuẩn bị cho quá trình huấn luyện mô hình.</w:t>
      </w:r>
    </w:p>
    <w:p w14:paraId="5AE8C3A8" w14:textId="1AE5B1A9" w:rsidR="00822141" w:rsidRPr="00C96813" w:rsidRDefault="00822141" w:rsidP="00C96813">
      <w:pPr>
        <w:pStyle w:val="ListParagraph"/>
        <w:numPr>
          <w:ilvl w:val="0"/>
          <w:numId w:val="33"/>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Các phương pháp tiền xử lý đã được áp dụng để giải quyết các vấn đề ban đầu của dữ liệu.</w:t>
      </w:r>
    </w:p>
    <w:p w14:paraId="369AAD61" w14:textId="77777777" w:rsidR="00B53FD4" w:rsidRPr="00C96813" w:rsidRDefault="00B53FD4" w:rsidP="00C96813">
      <w:pPr>
        <w:tabs>
          <w:tab w:val="left" w:pos="1851"/>
        </w:tabs>
        <w:rPr>
          <w:rFonts w:ascii="Times New Roman" w:hAnsi="Times New Roman" w:cs="Times New Roman"/>
          <w:b/>
          <w:sz w:val="26"/>
          <w:szCs w:val="26"/>
        </w:rPr>
      </w:pPr>
      <w:r w:rsidRPr="00C96813">
        <w:rPr>
          <w:rFonts w:ascii="Times New Roman" w:hAnsi="Times New Roman" w:cs="Times New Roman"/>
          <w:b/>
          <w:sz w:val="26"/>
          <w:szCs w:val="26"/>
        </w:rPr>
        <w:t>Chạy mô hình học máy:</w:t>
      </w:r>
    </w:p>
    <w:p w14:paraId="29FC3023" w14:textId="25D3D6D1"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lastRenderedPageBreak/>
        <w:t>Chúng</w:t>
      </w:r>
      <w:r w:rsidR="00822141" w:rsidRPr="00C96813">
        <w:rPr>
          <w:rFonts w:ascii="Times New Roman" w:hAnsi="Times New Roman" w:cs="Times New Roman"/>
          <w:sz w:val="26"/>
          <w:szCs w:val="26"/>
        </w:rPr>
        <w:t xml:space="preserve"> em</w:t>
      </w:r>
      <w:r w:rsidRPr="00C96813">
        <w:rPr>
          <w:rFonts w:ascii="Times New Roman" w:hAnsi="Times New Roman" w:cs="Times New Roman"/>
          <w:sz w:val="26"/>
          <w:szCs w:val="26"/>
        </w:rPr>
        <w:t xml:space="preserve"> đã chọn và huấn luyện một số mô hình học máy trên tập dữ liệu đã tiền xử lý.</w:t>
      </w:r>
    </w:p>
    <w:p w14:paraId="4AE4E6FE" w14:textId="0784FC0A" w:rsidR="00822141" w:rsidRPr="00C96813" w:rsidRDefault="00822141"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Qua quá trình huấn luyện, mô hình cho kết quả tương đối ổn định trên các thang đo như recall, f1 score,…</w:t>
      </w:r>
    </w:p>
    <w:p w14:paraId="4A11266F" w14:textId="77777777" w:rsidR="00B53FD4" w:rsidRPr="001F222C" w:rsidRDefault="00B53FD4"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Nhận xét và kết luận:</w:t>
      </w:r>
    </w:p>
    <w:p w14:paraId="7FD59D81" w14:textId="4B5DA3D0" w:rsidR="00B53FD4" w:rsidRPr="00C96813" w:rsidRDefault="00B53FD4" w:rsidP="00C96813">
      <w:pPr>
        <w:pStyle w:val="ListParagraph"/>
        <w:numPr>
          <w:ilvl w:val="0"/>
          <w:numId w:val="34"/>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Từ quá trình tiền xử lý dữ liệu và chạy mô hình họ</w:t>
      </w:r>
      <w:r w:rsidR="00822141" w:rsidRPr="00C96813">
        <w:rPr>
          <w:rFonts w:ascii="Times New Roman" w:hAnsi="Times New Roman" w:cs="Times New Roman"/>
          <w:sz w:val="26"/>
          <w:szCs w:val="26"/>
        </w:rPr>
        <w:t xml:space="preserve">c máy, chúng em </w:t>
      </w:r>
      <w:r w:rsidRPr="00C96813">
        <w:rPr>
          <w:rFonts w:ascii="Times New Roman" w:hAnsi="Times New Roman" w:cs="Times New Roman"/>
          <w:sz w:val="26"/>
          <w:szCs w:val="26"/>
        </w:rPr>
        <w:t xml:space="preserve">nhận thấy </w:t>
      </w:r>
      <w:r w:rsidR="00822141" w:rsidRPr="00C96813">
        <w:rPr>
          <w:rFonts w:ascii="Times New Roman" w:hAnsi="Times New Roman" w:cs="Times New Roman"/>
          <w:sz w:val="26"/>
          <w:szCs w:val="26"/>
        </w:rPr>
        <w:t>như sau:</w:t>
      </w:r>
    </w:p>
    <w:p w14:paraId="6262416C" w14:textId="7B26DF32"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Uu điểm:</w:t>
      </w:r>
    </w:p>
    <w:p w14:paraId="289A0ACB" w14:textId="11488D9E"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Các phương pháp tiền xử lý khá nhanh và hiệu quả.</w:t>
      </w:r>
    </w:p>
    <w:p w14:paraId="4DC1723E" w14:textId="2FFAD120" w:rsidR="00822141" w:rsidRPr="001F222C" w:rsidRDefault="00822141" w:rsidP="00C96813">
      <w:pPr>
        <w:pStyle w:val="ListParagraph"/>
        <w:numPr>
          <w:ilvl w:val="0"/>
          <w:numId w:val="34"/>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Có thể thay đổi nhiều phương pháp để linh hoạt tùy vào bài toán.</w:t>
      </w:r>
    </w:p>
    <w:p w14:paraId="1D4D6D83" w14:textId="32587D7D" w:rsidR="00822141" w:rsidRPr="001F222C" w:rsidRDefault="00822141" w:rsidP="00C96813">
      <w:pPr>
        <w:tabs>
          <w:tab w:val="left" w:pos="1851"/>
        </w:tabs>
        <w:rPr>
          <w:rFonts w:ascii="Times New Roman" w:hAnsi="Times New Roman" w:cs="Times New Roman"/>
          <w:b/>
          <w:sz w:val="26"/>
          <w:szCs w:val="26"/>
        </w:rPr>
      </w:pPr>
      <w:r w:rsidRPr="001F222C">
        <w:rPr>
          <w:rFonts w:ascii="Times New Roman" w:hAnsi="Times New Roman" w:cs="Times New Roman"/>
          <w:b/>
          <w:sz w:val="26"/>
          <w:szCs w:val="26"/>
        </w:rPr>
        <w:t>Hạn chế:</w:t>
      </w:r>
    </w:p>
    <w:p w14:paraId="389CC4BF" w14:textId="202140FB" w:rsidR="00822141" w:rsidRPr="00C96813" w:rsidRDefault="00822141" w:rsidP="00C96813">
      <w:pPr>
        <w:pStyle w:val="ListParagraph"/>
        <w:numPr>
          <w:ilvl w:val="0"/>
          <w:numId w:val="37"/>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Có thể một số phương pháp gây ra mất thông tin đặc trưng về dữ liệu.</w:t>
      </w:r>
    </w:p>
    <w:p w14:paraId="58F3E83D" w14:textId="4290170D" w:rsidR="00822141" w:rsidRPr="001F222C" w:rsidRDefault="00822141" w:rsidP="00C96813">
      <w:pPr>
        <w:pStyle w:val="ListParagraph"/>
        <w:numPr>
          <w:ilvl w:val="0"/>
          <w:numId w:val="37"/>
        </w:numPr>
        <w:tabs>
          <w:tab w:val="left" w:pos="1851"/>
        </w:tabs>
        <w:rPr>
          <w:rFonts w:ascii="Times New Roman" w:hAnsi="Times New Roman" w:cs="Times New Roman"/>
          <w:sz w:val="26"/>
          <w:szCs w:val="26"/>
        </w:rPr>
      </w:pPr>
      <w:r w:rsidRPr="001F222C">
        <w:rPr>
          <w:rFonts w:ascii="Times New Roman" w:hAnsi="Times New Roman" w:cs="Times New Roman"/>
          <w:sz w:val="26"/>
          <w:szCs w:val="26"/>
        </w:rPr>
        <w:t>Nhiều phương pháp có thể tốn nhiều thời gian và không hiệu quả khi dữ liệu không phù hợp.</w:t>
      </w:r>
    </w:p>
    <w:p w14:paraId="410856A6" w14:textId="084DF4C9" w:rsidR="00B53FD4" w:rsidRPr="001F222C" w:rsidRDefault="0082214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Chúng em</w:t>
      </w:r>
      <w:r w:rsidR="00506A81" w:rsidRPr="001F222C">
        <w:rPr>
          <w:rFonts w:ascii="Times New Roman" w:hAnsi="Times New Roman" w:cs="Times New Roman"/>
          <w:sz w:val="26"/>
          <w:szCs w:val="26"/>
        </w:rPr>
        <w:t xml:space="preserve"> cũng xin đề xuất một vài ý tưởng:</w:t>
      </w:r>
    </w:p>
    <w:p w14:paraId="2F85B4EF"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Nghiên cứu và thử nghiệm các phương pháp tiền xử lý dữ liệu mới để giảm thiểu mất mát thông tin và tăng cường khả năng tổng quát hóa của mô hình.</w:t>
      </w:r>
    </w:p>
    <w:p w14:paraId="7EE663AD" w14:textId="77777777" w:rsidR="00506A81" w:rsidRPr="00C96813" w:rsidRDefault="00506A81" w:rsidP="00C96813">
      <w:pPr>
        <w:pStyle w:val="ListParagraph"/>
        <w:numPr>
          <w:ilvl w:val="0"/>
          <w:numId w:val="39"/>
        </w:numPr>
        <w:tabs>
          <w:tab w:val="left" w:pos="1851"/>
        </w:tabs>
        <w:rPr>
          <w:rFonts w:ascii="Times New Roman" w:hAnsi="Times New Roman" w:cs="Times New Roman"/>
          <w:sz w:val="26"/>
          <w:szCs w:val="26"/>
        </w:rPr>
      </w:pPr>
      <w:r w:rsidRPr="00C96813">
        <w:rPr>
          <w:rFonts w:ascii="Times New Roman" w:hAnsi="Times New Roman" w:cs="Times New Roman"/>
          <w:sz w:val="26"/>
          <w:szCs w:val="26"/>
        </w:rPr>
        <w:t>Áp dụng các kỹ thuật tiền xử lý dữ liệu tiên tiến như feature engineering để tạo ra các đặc trưng mới có thể cải thiện hiệu suất của mô hình.</w:t>
      </w:r>
    </w:p>
    <w:p w14:paraId="749165CB" w14:textId="2AE2B1A2" w:rsidR="00B53FD4" w:rsidRPr="001F222C" w:rsidRDefault="00506A81" w:rsidP="00C96813">
      <w:pPr>
        <w:tabs>
          <w:tab w:val="left" w:pos="1851"/>
        </w:tabs>
        <w:rPr>
          <w:rFonts w:ascii="Times New Roman" w:hAnsi="Times New Roman" w:cs="Times New Roman"/>
          <w:sz w:val="26"/>
          <w:szCs w:val="26"/>
        </w:rPr>
      </w:pPr>
      <w:r w:rsidRPr="001F222C">
        <w:rPr>
          <w:rFonts w:ascii="Times New Roman" w:hAnsi="Times New Roman" w:cs="Times New Roman"/>
          <w:sz w:val="26"/>
          <w:szCs w:val="26"/>
        </w:rPr>
        <w:t xml:space="preserve">Nhìn chung, </w:t>
      </w:r>
      <w:r w:rsidR="00B53FD4" w:rsidRPr="001F222C">
        <w:rPr>
          <w:rFonts w:ascii="Times New Roman" w:hAnsi="Times New Roman" w:cs="Times New Roman"/>
          <w:sz w:val="26"/>
          <w:szCs w:val="26"/>
        </w:rPr>
        <w:t>quá trình này đã cung cấp cái nhìn sâu rộng về quá trình tiền xử lý dữ liệu và chạy mô hình học máy trong việc giải quyế</w:t>
      </w:r>
      <w:r w:rsidR="00822141" w:rsidRPr="001F222C">
        <w:rPr>
          <w:rFonts w:ascii="Times New Roman" w:hAnsi="Times New Roman" w:cs="Times New Roman"/>
          <w:sz w:val="26"/>
          <w:szCs w:val="26"/>
        </w:rPr>
        <w:t>t bài toán thực tế.</w:t>
      </w:r>
      <w:r w:rsidR="00B53FD4" w:rsidRPr="001F222C">
        <w:rPr>
          <w:rFonts w:ascii="Times New Roman" w:hAnsi="Times New Roman" w:cs="Times New Roman"/>
          <w:sz w:val="26"/>
          <w:szCs w:val="26"/>
        </w:rPr>
        <w:t xml:space="preserve"> Những kết quả và nhận định từ bài toán này có thể hữu ích cho các nghiên cứu và ứng dụng trong tương lai.</w:t>
      </w:r>
    </w:p>
    <w:p w14:paraId="55C56BE4" w14:textId="77777777" w:rsidR="00506A81" w:rsidRPr="001F222C" w:rsidRDefault="00506A81" w:rsidP="00506A81">
      <w:pPr>
        <w:tabs>
          <w:tab w:val="left" w:pos="1851"/>
        </w:tabs>
        <w:jc w:val="both"/>
        <w:rPr>
          <w:rFonts w:ascii="Times New Roman" w:hAnsi="Times New Roman" w:cs="Times New Roman"/>
          <w:sz w:val="26"/>
          <w:szCs w:val="26"/>
        </w:rPr>
      </w:pPr>
    </w:p>
    <w:p w14:paraId="11C8F414" w14:textId="77777777" w:rsidR="00506A81" w:rsidRPr="001F222C" w:rsidRDefault="00506A81" w:rsidP="00506A81">
      <w:pPr>
        <w:tabs>
          <w:tab w:val="left" w:pos="1851"/>
        </w:tabs>
        <w:jc w:val="both"/>
        <w:rPr>
          <w:rFonts w:ascii="Times New Roman" w:hAnsi="Times New Roman" w:cs="Times New Roman"/>
          <w:sz w:val="26"/>
          <w:szCs w:val="26"/>
        </w:rPr>
      </w:pPr>
    </w:p>
    <w:p w14:paraId="65486C78" w14:textId="77777777" w:rsidR="00506A81" w:rsidRPr="001F222C" w:rsidRDefault="00506A81" w:rsidP="00506A81">
      <w:pPr>
        <w:tabs>
          <w:tab w:val="left" w:pos="1851"/>
        </w:tabs>
        <w:jc w:val="both"/>
        <w:rPr>
          <w:rFonts w:ascii="Times New Roman" w:hAnsi="Times New Roman" w:cs="Times New Roman"/>
          <w:sz w:val="26"/>
          <w:szCs w:val="26"/>
        </w:rPr>
      </w:pPr>
    </w:p>
    <w:p w14:paraId="26762331" w14:textId="743D8AD2" w:rsidR="00506A81" w:rsidRPr="001F222C" w:rsidRDefault="00506A81" w:rsidP="004D0A3C">
      <w:pPr>
        <w:pStyle w:val="Heading1"/>
        <w:rPr>
          <w:rFonts w:ascii="Times New Roman" w:hAnsi="Times New Roman" w:cs="Times New Roman"/>
          <w:b w:val="0"/>
          <w:sz w:val="26"/>
          <w:szCs w:val="26"/>
        </w:rPr>
      </w:pPr>
      <w:bookmarkStart w:id="32" w:name="_Toc162778543"/>
      <w:r w:rsidRPr="001F222C">
        <w:rPr>
          <w:rFonts w:ascii="Times New Roman" w:hAnsi="Times New Roman" w:cs="Times New Roman"/>
          <w:sz w:val="26"/>
          <w:szCs w:val="26"/>
        </w:rPr>
        <w:t>Nguồn tài liệu tham khảo:</w:t>
      </w:r>
      <w:bookmarkEnd w:id="32"/>
    </w:p>
    <w:p w14:paraId="780395D8" w14:textId="5E998D40" w:rsidR="00506A81" w:rsidRPr="001F222C" w:rsidRDefault="00506A81" w:rsidP="00506A81">
      <w:pPr>
        <w:tabs>
          <w:tab w:val="left" w:pos="1851"/>
        </w:tabs>
        <w:jc w:val="both"/>
        <w:rPr>
          <w:rFonts w:ascii="Times New Roman" w:hAnsi="Times New Roman" w:cs="Times New Roman"/>
          <w:b/>
          <w:sz w:val="26"/>
          <w:szCs w:val="26"/>
        </w:rPr>
      </w:pPr>
      <w:r w:rsidRPr="001F222C">
        <w:rPr>
          <w:rFonts w:ascii="Times New Roman" w:hAnsi="Times New Roman" w:cs="Times New Roman"/>
          <w:b/>
          <w:sz w:val="26"/>
          <w:szCs w:val="26"/>
        </w:rPr>
        <w:t>Lý thuyết:</w:t>
      </w:r>
    </w:p>
    <w:p w14:paraId="43CCB2C8" w14:textId="78B2BE50"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Slide bài giảng của TS. Tạ Quang Chiểu, đại học Thủy Lợi.</w:t>
      </w:r>
    </w:p>
    <w:p w14:paraId="7B189255" w14:textId="6AE1C5D6" w:rsidR="00506A81" w:rsidRPr="001F222C"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Machinelearningcoban.com</w:t>
      </w:r>
    </w:p>
    <w:p w14:paraId="668EE244" w14:textId="131F7F40" w:rsidR="00506A81" w:rsidRPr="00CE776B" w:rsidRDefault="00506A81" w:rsidP="00506A81">
      <w:pPr>
        <w:pStyle w:val="ListParagraph"/>
        <w:numPr>
          <w:ilvl w:val="0"/>
          <w:numId w:val="29"/>
        </w:numPr>
        <w:tabs>
          <w:tab w:val="left" w:pos="1851"/>
        </w:tabs>
        <w:jc w:val="both"/>
        <w:rPr>
          <w:rFonts w:ascii="Times New Roman" w:hAnsi="Times New Roman" w:cs="Times New Roman"/>
          <w:sz w:val="26"/>
          <w:szCs w:val="26"/>
        </w:rPr>
      </w:pPr>
      <w:r w:rsidRPr="001F222C">
        <w:rPr>
          <w:rFonts w:ascii="Times New Roman" w:hAnsi="Times New Roman" w:cs="Times New Roman"/>
          <w:sz w:val="26"/>
          <w:szCs w:val="26"/>
        </w:rPr>
        <w:t>Book data Preprocessing Python master</w:t>
      </w:r>
    </w:p>
    <w:p w14:paraId="3B89A114" w14:textId="77777777" w:rsidR="00506A81" w:rsidRPr="001F222C" w:rsidRDefault="00506A81" w:rsidP="00506A81">
      <w:pPr>
        <w:tabs>
          <w:tab w:val="left" w:pos="1851"/>
        </w:tabs>
        <w:jc w:val="both"/>
        <w:rPr>
          <w:rFonts w:ascii="Times New Roman" w:hAnsi="Times New Roman" w:cs="Times New Roman"/>
          <w:sz w:val="26"/>
          <w:szCs w:val="26"/>
        </w:rPr>
      </w:pPr>
    </w:p>
    <w:p w14:paraId="40FA2C5D" w14:textId="77777777" w:rsidR="0089522C" w:rsidRPr="001F222C" w:rsidRDefault="0089522C">
      <w:pPr>
        <w:rPr>
          <w:rFonts w:ascii="Times New Roman" w:hAnsi="Times New Roman" w:cs="Times New Roman"/>
          <w:sz w:val="26"/>
          <w:szCs w:val="26"/>
          <w:lang w:val="vi"/>
        </w:rPr>
      </w:pPr>
    </w:p>
    <w:sectPr w:rsidR="0089522C" w:rsidRPr="001F222C" w:rsidSect="007C49B1">
      <w:type w:val="continuous"/>
      <w:pgSz w:w="11906" w:h="16838"/>
      <w:pgMar w:top="1418" w:right="1418" w:bottom="1418" w:left="1701"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B55B" w14:textId="77777777" w:rsidR="0022399B" w:rsidRDefault="0022399B" w:rsidP="00477FF6">
      <w:pPr>
        <w:spacing w:after="0" w:line="240" w:lineRule="auto"/>
      </w:pPr>
      <w:r>
        <w:separator/>
      </w:r>
    </w:p>
  </w:endnote>
  <w:endnote w:type="continuationSeparator" w:id="0">
    <w:p w14:paraId="00CBE750" w14:textId="77777777" w:rsidR="0022399B" w:rsidRDefault="0022399B" w:rsidP="004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588334"/>
      <w:docPartObj>
        <w:docPartGallery w:val="Page Numbers (Bottom of Page)"/>
        <w:docPartUnique/>
      </w:docPartObj>
    </w:sdtPr>
    <w:sdtEndPr>
      <w:rPr>
        <w:b/>
        <w:bCs/>
      </w:rPr>
    </w:sdtEndPr>
    <w:sdtContent>
      <w:p w14:paraId="7EE7F567" w14:textId="58CB99EC" w:rsidR="00CE776B" w:rsidRPr="00CE776B" w:rsidRDefault="00CE776B">
        <w:pPr>
          <w:pStyle w:val="Footer"/>
          <w:jc w:val="center"/>
          <w:rPr>
            <w:b/>
            <w:bCs/>
          </w:rPr>
        </w:pPr>
        <w:r w:rsidRPr="00CE776B">
          <w:rPr>
            <w:b/>
            <w:bCs/>
          </w:rPr>
          <w:fldChar w:fldCharType="begin"/>
        </w:r>
        <w:r w:rsidRPr="00CE776B">
          <w:rPr>
            <w:b/>
            <w:bCs/>
          </w:rPr>
          <w:instrText>PAGE   \* MERGEFORMAT</w:instrText>
        </w:r>
        <w:r w:rsidRPr="00CE776B">
          <w:rPr>
            <w:b/>
            <w:bCs/>
          </w:rPr>
          <w:fldChar w:fldCharType="separate"/>
        </w:r>
        <w:r w:rsidRPr="00CE776B">
          <w:rPr>
            <w:b/>
            <w:bCs/>
            <w:lang w:val="vi-VN"/>
          </w:rPr>
          <w:t>2</w:t>
        </w:r>
        <w:r w:rsidRPr="00CE776B">
          <w:rPr>
            <w:b/>
            <w:bCs/>
          </w:rPr>
          <w:fldChar w:fldCharType="end"/>
        </w:r>
      </w:p>
    </w:sdtContent>
  </w:sdt>
  <w:p w14:paraId="4B72702E" w14:textId="77777777" w:rsidR="00CE776B" w:rsidRDefault="00CE7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0F2A5" w14:textId="77777777" w:rsidR="0022399B" w:rsidRDefault="0022399B" w:rsidP="00477FF6">
      <w:pPr>
        <w:spacing w:after="0" w:line="240" w:lineRule="auto"/>
      </w:pPr>
      <w:r>
        <w:separator/>
      </w:r>
    </w:p>
  </w:footnote>
  <w:footnote w:type="continuationSeparator" w:id="0">
    <w:p w14:paraId="2FDD1A71" w14:textId="77777777" w:rsidR="0022399B" w:rsidRDefault="0022399B" w:rsidP="00477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2"/>
      <w:numFmt w:val="bullet"/>
      <w:lvlText w:val="-"/>
      <w:lvlJc w:val="left"/>
      <w:pPr>
        <w:tabs>
          <w:tab w:val="num" w:pos="0"/>
        </w:tabs>
        <w:ind w:left="1069" w:hanging="360"/>
      </w:pPr>
      <w:rPr>
        <w:rFonts w:ascii="Times New Roman" w:hAnsi="Times New Roman" w:cs="Calibri"/>
      </w:rPr>
    </w:lvl>
    <w:lvl w:ilvl="1">
      <w:start w:val="1"/>
      <w:numFmt w:val="bullet"/>
      <w:lvlText w:val="o"/>
      <w:lvlJc w:val="left"/>
      <w:pPr>
        <w:tabs>
          <w:tab w:val="num" w:pos="0"/>
        </w:tabs>
        <w:ind w:left="1789" w:hanging="360"/>
      </w:pPr>
      <w:rPr>
        <w:rFonts w:ascii="Courier New" w:hAnsi="Courier New" w:cs="Courier New"/>
      </w:r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1" w15:restartNumberingAfterBreak="0">
    <w:nsid w:val="00000002"/>
    <w:multiLevelType w:val="multilevel"/>
    <w:tmpl w:val="00000002"/>
    <w:lvl w:ilvl="0">
      <w:start w:val="1"/>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lvl w:ilvl="0">
      <w:start w:val="2"/>
      <w:numFmt w:val="bullet"/>
      <w:lvlText w:val="-"/>
      <w:lvlJc w:val="left"/>
      <w:pPr>
        <w:tabs>
          <w:tab w:val="num" w:pos="0"/>
        </w:tabs>
        <w:ind w:left="720" w:hanging="360"/>
      </w:pPr>
      <w:rPr>
        <w:rFonts w:ascii="Times New Roman" w:hAnsi="Times New Roman"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1327BF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3673EC5"/>
    <w:multiLevelType w:val="hybridMultilevel"/>
    <w:tmpl w:val="BBDA33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5BE7EC4"/>
    <w:multiLevelType w:val="multilevel"/>
    <w:tmpl w:val="05BE7E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F9485B"/>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D0F283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4B33EC"/>
    <w:multiLevelType w:val="hybridMultilevel"/>
    <w:tmpl w:val="25EE5D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DED63E1"/>
    <w:multiLevelType w:val="multilevel"/>
    <w:tmpl w:val="07A6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6D4751"/>
    <w:multiLevelType w:val="multilevel"/>
    <w:tmpl w:val="6D583BB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AC41099"/>
    <w:multiLevelType w:val="multilevel"/>
    <w:tmpl w:val="1AC4109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217F3DFD"/>
    <w:multiLevelType w:val="hybridMultilevel"/>
    <w:tmpl w:val="98CEC00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24A1740"/>
    <w:multiLevelType w:val="hybridMultilevel"/>
    <w:tmpl w:val="42727614"/>
    <w:lvl w:ilvl="0" w:tplc="04090001">
      <w:start w:val="1"/>
      <w:numFmt w:val="bullet"/>
      <w:lvlText w:val=""/>
      <w:lvlJc w:val="left"/>
      <w:pPr>
        <w:ind w:left="1215" w:hanging="360"/>
      </w:pPr>
      <w:rPr>
        <w:rFonts w:ascii="Symbol" w:hAnsi="Symbol"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14" w15:restartNumberingAfterBreak="0">
    <w:nsid w:val="26C62AFF"/>
    <w:multiLevelType w:val="multilevel"/>
    <w:tmpl w:val="88C447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F407937"/>
    <w:multiLevelType w:val="multilevel"/>
    <w:tmpl w:val="2F40793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F516023"/>
    <w:multiLevelType w:val="multilevel"/>
    <w:tmpl w:val="37D8EBB2"/>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SimSu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4732C"/>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017036"/>
    <w:multiLevelType w:val="hybridMultilevel"/>
    <w:tmpl w:val="40F466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3AA4279"/>
    <w:multiLevelType w:val="multilevel"/>
    <w:tmpl w:val="D34C9666"/>
    <w:lvl w:ilvl="0">
      <w:start w:val="1"/>
      <w:numFmt w:val="decimal"/>
      <w:lvlText w:val="%1."/>
      <w:lvlJc w:val="left"/>
      <w:pPr>
        <w:ind w:left="1322"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1322"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249" w:hanging="454"/>
      </w:pPr>
      <w:rPr>
        <w:rFonts w:hint="default"/>
        <w:lang w:val="vi" w:eastAsia="en-US" w:bidi="ar-SA"/>
      </w:rPr>
    </w:lvl>
    <w:lvl w:ilvl="3">
      <w:numFmt w:val="bullet"/>
      <w:lvlText w:val="•"/>
      <w:lvlJc w:val="left"/>
      <w:pPr>
        <w:ind w:left="4213" w:hanging="454"/>
      </w:pPr>
      <w:rPr>
        <w:rFonts w:hint="default"/>
        <w:lang w:val="vi" w:eastAsia="en-US" w:bidi="ar-SA"/>
      </w:rPr>
    </w:lvl>
    <w:lvl w:ilvl="4">
      <w:numFmt w:val="bullet"/>
      <w:lvlText w:val="•"/>
      <w:lvlJc w:val="left"/>
      <w:pPr>
        <w:ind w:left="5178" w:hanging="454"/>
      </w:pPr>
      <w:rPr>
        <w:rFonts w:hint="default"/>
        <w:lang w:val="vi" w:eastAsia="en-US" w:bidi="ar-SA"/>
      </w:rPr>
    </w:lvl>
    <w:lvl w:ilvl="5">
      <w:numFmt w:val="bullet"/>
      <w:lvlText w:val="•"/>
      <w:lvlJc w:val="left"/>
      <w:pPr>
        <w:ind w:left="6143" w:hanging="454"/>
      </w:pPr>
      <w:rPr>
        <w:rFonts w:hint="default"/>
        <w:lang w:val="vi" w:eastAsia="en-US" w:bidi="ar-SA"/>
      </w:rPr>
    </w:lvl>
    <w:lvl w:ilvl="6">
      <w:numFmt w:val="bullet"/>
      <w:lvlText w:val="•"/>
      <w:lvlJc w:val="left"/>
      <w:pPr>
        <w:ind w:left="7107" w:hanging="454"/>
      </w:pPr>
      <w:rPr>
        <w:rFonts w:hint="default"/>
        <w:lang w:val="vi" w:eastAsia="en-US" w:bidi="ar-SA"/>
      </w:rPr>
    </w:lvl>
    <w:lvl w:ilvl="7">
      <w:numFmt w:val="bullet"/>
      <w:lvlText w:val="•"/>
      <w:lvlJc w:val="left"/>
      <w:pPr>
        <w:ind w:left="8072" w:hanging="454"/>
      </w:pPr>
      <w:rPr>
        <w:rFonts w:hint="default"/>
        <w:lang w:val="vi" w:eastAsia="en-US" w:bidi="ar-SA"/>
      </w:rPr>
    </w:lvl>
    <w:lvl w:ilvl="8">
      <w:numFmt w:val="bullet"/>
      <w:lvlText w:val="•"/>
      <w:lvlJc w:val="left"/>
      <w:pPr>
        <w:ind w:left="9037" w:hanging="454"/>
      </w:pPr>
      <w:rPr>
        <w:rFonts w:hint="default"/>
        <w:lang w:val="vi" w:eastAsia="en-US" w:bidi="ar-SA"/>
      </w:rPr>
    </w:lvl>
  </w:abstractNum>
  <w:abstractNum w:abstractNumId="20" w15:restartNumberingAfterBreak="0">
    <w:nsid w:val="35EA0314"/>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8D862EE"/>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D6F0613"/>
    <w:multiLevelType w:val="hybridMultilevel"/>
    <w:tmpl w:val="A3AEB43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2B32105"/>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8F34F15"/>
    <w:multiLevelType w:val="hybridMultilevel"/>
    <w:tmpl w:val="2CBCA766"/>
    <w:lvl w:ilvl="0" w:tplc="0409000F">
      <w:start w:val="1"/>
      <w:numFmt w:val="decimal"/>
      <w:lvlText w:val="%1."/>
      <w:lvlJc w:val="left"/>
      <w:pPr>
        <w:ind w:left="4716" w:hanging="360"/>
      </w:pPr>
    </w:lvl>
    <w:lvl w:ilvl="1" w:tplc="042A0019" w:tentative="1">
      <w:start w:val="1"/>
      <w:numFmt w:val="lowerLetter"/>
      <w:lvlText w:val="%2."/>
      <w:lvlJc w:val="left"/>
      <w:pPr>
        <w:ind w:left="5436" w:hanging="360"/>
      </w:pPr>
    </w:lvl>
    <w:lvl w:ilvl="2" w:tplc="042A001B" w:tentative="1">
      <w:start w:val="1"/>
      <w:numFmt w:val="lowerRoman"/>
      <w:lvlText w:val="%3."/>
      <w:lvlJc w:val="right"/>
      <w:pPr>
        <w:ind w:left="6156" w:hanging="180"/>
      </w:pPr>
    </w:lvl>
    <w:lvl w:ilvl="3" w:tplc="042A000F" w:tentative="1">
      <w:start w:val="1"/>
      <w:numFmt w:val="decimal"/>
      <w:lvlText w:val="%4."/>
      <w:lvlJc w:val="left"/>
      <w:pPr>
        <w:ind w:left="6876" w:hanging="360"/>
      </w:pPr>
    </w:lvl>
    <w:lvl w:ilvl="4" w:tplc="042A0019" w:tentative="1">
      <w:start w:val="1"/>
      <w:numFmt w:val="lowerLetter"/>
      <w:lvlText w:val="%5."/>
      <w:lvlJc w:val="left"/>
      <w:pPr>
        <w:ind w:left="7596" w:hanging="360"/>
      </w:pPr>
    </w:lvl>
    <w:lvl w:ilvl="5" w:tplc="042A001B" w:tentative="1">
      <w:start w:val="1"/>
      <w:numFmt w:val="lowerRoman"/>
      <w:lvlText w:val="%6."/>
      <w:lvlJc w:val="right"/>
      <w:pPr>
        <w:ind w:left="8316" w:hanging="180"/>
      </w:pPr>
    </w:lvl>
    <w:lvl w:ilvl="6" w:tplc="042A000F" w:tentative="1">
      <w:start w:val="1"/>
      <w:numFmt w:val="decimal"/>
      <w:lvlText w:val="%7."/>
      <w:lvlJc w:val="left"/>
      <w:pPr>
        <w:ind w:left="9036" w:hanging="360"/>
      </w:pPr>
    </w:lvl>
    <w:lvl w:ilvl="7" w:tplc="042A0019" w:tentative="1">
      <w:start w:val="1"/>
      <w:numFmt w:val="lowerLetter"/>
      <w:lvlText w:val="%8."/>
      <w:lvlJc w:val="left"/>
      <w:pPr>
        <w:ind w:left="9756" w:hanging="360"/>
      </w:pPr>
    </w:lvl>
    <w:lvl w:ilvl="8" w:tplc="042A001B" w:tentative="1">
      <w:start w:val="1"/>
      <w:numFmt w:val="lowerRoman"/>
      <w:lvlText w:val="%9."/>
      <w:lvlJc w:val="right"/>
      <w:pPr>
        <w:ind w:left="10476" w:hanging="180"/>
      </w:pPr>
    </w:lvl>
  </w:abstractNum>
  <w:abstractNum w:abstractNumId="25" w15:restartNumberingAfterBreak="0">
    <w:nsid w:val="4F830ECB"/>
    <w:multiLevelType w:val="hybridMultilevel"/>
    <w:tmpl w:val="5E7E62D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1A02C4A"/>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F22B9C"/>
    <w:multiLevelType w:val="multilevel"/>
    <w:tmpl w:val="5B6464B2"/>
    <w:lvl w:ilvl="0">
      <w:start w:val="1"/>
      <w:numFmt w:val="decimal"/>
      <w:lvlText w:val="%1."/>
      <w:lvlJc w:val="left"/>
      <w:pPr>
        <w:ind w:left="495" w:hanging="495"/>
      </w:pPr>
      <w:rPr>
        <w:rFonts w:hint="default"/>
      </w:rPr>
    </w:lvl>
    <w:lvl w:ilvl="1">
      <w:start w:val="1"/>
      <w:numFmt w:val="decimal"/>
      <w:lvlText w:val="%1.%2."/>
      <w:lvlJc w:val="left"/>
      <w:pPr>
        <w:ind w:left="1575" w:hanging="7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930" w:hanging="180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28" w15:restartNumberingAfterBreak="0">
    <w:nsid w:val="58A1634D"/>
    <w:multiLevelType w:val="multilevel"/>
    <w:tmpl w:val="8962FA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F824718"/>
    <w:multiLevelType w:val="multilevel"/>
    <w:tmpl w:val="3D0C5A4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6E0478"/>
    <w:multiLevelType w:val="hybridMultilevel"/>
    <w:tmpl w:val="54F0CE5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54A10B5"/>
    <w:multiLevelType w:val="multilevel"/>
    <w:tmpl w:val="4CB6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6E3B2F"/>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3665DF9"/>
    <w:multiLevelType w:val="hybridMultilevel"/>
    <w:tmpl w:val="02280D0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9AE4CD3"/>
    <w:multiLevelType w:val="multilevel"/>
    <w:tmpl w:val="79AE4CD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5" w15:restartNumberingAfterBreak="0">
    <w:nsid w:val="79FA488E"/>
    <w:multiLevelType w:val="multilevel"/>
    <w:tmpl w:val="57B6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3462F7"/>
    <w:multiLevelType w:val="multilevel"/>
    <w:tmpl w:val="C3D8D6F2"/>
    <w:lvl w:ilvl="0">
      <w:start w:val="1"/>
      <w:numFmt w:val="decimal"/>
      <w:lvlText w:val="%1."/>
      <w:lvlJc w:val="left"/>
      <w:pPr>
        <w:ind w:left="450" w:hanging="450"/>
      </w:pPr>
      <w:rPr>
        <w:rFonts w:hint="default"/>
      </w:rPr>
    </w:lvl>
    <w:lvl w:ilvl="1">
      <w:start w:val="1"/>
      <w:numFmt w:val="decimal"/>
      <w:lvlText w:val="%1.%2."/>
      <w:lvlJc w:val="left"/>
      <w:pPr>
        <w:ind w:left="1588" w:hanging="720"/>
      </w:pPr>
      <w:rPr>
        <w:rFonts w:hint="default"/>
      </w:rPr>
    </w:lvl>
    <w:lvl w:ilvl="2">
      <w:start w:val="1"/>
      <w:numFmt w:val="decimal"/>
      <w:lvlText w:val="%1.%2.%3."/>
      <w:lvlJc w:val="left"/>
      <w:pPr>
        <w:ind w:left="2456" w:hanging="720"/>
      </w:pPr>
      <w:rPr>
        <w:rFonts w:hint="default"/>
      </w:rPr>
    </w:lvl>
    <w:lvl w:ilvl="3">
      <w:start w:val="1"/>
      <w:numFmt w:val="decimal"/>
      <w:lvlText w:val="%1.%2.%3.%4."/>
      <w:lvlJc w:val="left"/>
      <w:pPr>
        <w:ind w:left="3684" w:hanging="1080"/>
      </w:pPr>
      <w:rPr>
        <w:rFonts w:hint="default"/>
      </w:rPr>
    </w:lvl>
    <w:lvl w:ilvl="4">
      <w:start w:val="1"/>
      <w:numFmt w:val="decimal"/>
      <w:lvlText w:val="%1.%2.%3.%4.%5."/>
      <w:lvlJc w:val="left"/>
      <w:pPr>
        <w:ind w:left="4552" w:hanging="1080"/>
      </w:pPr>
      <w:rPr>
        <w:rFonts w:hint="default"/>
      </w:rPr>
    </w:lvl>
    <w:lvl w:ilvl="5">
      <w:start w:val="1"/>
      <w:numFmt w:val="decimal"/>
      <w:lvlText w:val="%1.%2.%3.%4.%5.%6."/>
      <w:lvlJc w:val="left"/>
      <w:pPr>
        <w:ind w:left="5780" w:hanging="1440"/>
      </w:pPr>
      <w:rPr>
        <w:rFonts w:hint="default"/>
      </w:rPr>
    </w:lvl>
    <w:lvl w:ilvl="6">
      <w:start w:val="1"/>
      <w:numFmt w:val="decimal"/>
      <w:lvlText w:val="%1.%2.%3.%4.%5.%6.%7."/>
      <w:lvlJc w:val="left"/>
      <w:pPr>
        <w:ind w:left="7008" w:hanging="1800"/>
      </w:pPr>
      <w:rPr>
        <w:rFonts w:hint="default"/>
      </w:rPr>
    </w:lvl>
    <w:lvl w:ilvl="7">
      <w:start w:val="1"/>
      <w:numFmt w:val="decimal"/>
      <w:lvlText w:val="%1.%2.%3.%4.%5.%6.%7.%8."/>
      <w:lvlJc w:val="left"/>
      <w:pPr>
        <w:ind w:left="7876" w:hanging="1800"/>
      </w:pPr>
      <w:rPr>
        <w:rFonts w:hint="default"/>
      </w:rPr>
    </w:lvl>
    <w:lvl w:ilvl="8">
      <w:start w:val="1"/>
      <w:numFmt w:val="decimal"/>
      <w:lvlText w:val="%1.%2.%3.%4.%5.%6.%7.%8.%9."/>
      <w:lvlJc w:val="left"/>
      <w:pPr>
        <w:ind w:left="9104" w:hanging="2160"/>
      </w:pPr>
      <w:rPr>
        <w:rFonts w:hint="default"/>
      </w:rPr>
    </w:lvl>
  </w:abstractNum>
  <w:abstractNum w:abstractNumId="37" w15:restartNumberingAfterBreak="0">
    <w:nsid w:val="7E4E3A90"/>
    <w:multiLevelType w:val="multilevel"/>
    <w:tmpl w:val="C9CE60BC"/>
    <w:lvl w:ilvl="0">
      <w:start w:val="1"/>
      <w:numFmt w:val="bullet"/>
      <w:lvlText w:val=""/>
      <w:lvlJc w:val="left"/>
      <w:pPr>
        <w:ind w:left="495" w:hanging="49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D87A4A"/>
    <w:multiLevelType w:val="multilevel"/>
    <w:tmpl w:val="7ED87A4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2"/>
  </w:num>
  <w:num w:numId="2">
    <w:abstractNumId w:val="11"/>
  </w:num>
  <w:num w:numId="3">
    <w:abstractNumId w:val="34"/>
  </w:num>
  <w:num w:numId="4">
    <w:abstractNumId w:val="38"/>
  </w:num>
  <w:num w:numId="5">
    <w:abstractNumId w:val="5"/>
  </w:num>
  <w:num w:numId="6">
    <w:abstractNumId w:val="1"/>
  </w:num>
  <w:num w:numId="7">
    <w:abstractNumId w:val="0"/>
  </w:num>
  <w:num w:numId="8">
    <w:abstractNumId w:val="15"/>
  </w:num>
  <w:num w:numId="9">
    <w:abstractNumId w:val="19"/>
  </w:num>
  <w:num w:numId="10">
    <w:abstractNumId w:val="9"/>
  </w:num>
  <w:num w:numId="11">
    <w:abstractNumId w:val="16"/>
  </w:num>
  <w:num w:numId="12">
    <w:abstractNumId w:val="31"/>
  </w:num>
  <w:num w:numId="13">
    <w:abstractNumId w:val="36"/>
  </w:num>
  <w:num w:numId="14">
    <w:abstractNumId w:val="27"/>
  </w:num>
  <w:num w:numId="15">
    <w:abstractNumId w:val="10"/>
  </w:num>
  <w:num w:numId="16">
    <w:abstractNumId w:val="14"/>
  </w:num>
  <w:num w:numId="17">
    <w:abstractNumId w:val="28"/>
  </w:num>
  <w:num w:numId="18">
    <w:abstractNumId w:val="29"/>
  </w:num>
  <w:num w:numId="19">
    <w:abstractNumId w:val="8"/>
  </w:num>
  <w:num w:numId="20">
    <w:abstractNumId w:val="35"/>
  </w:num>
  <w:num w:numId="21">
    <w:abstractNumId w:val="21"/>
  </w:num>
  <w:num w:numId="22">
    <w:abstractNumId w:val="37"/>
  </w:num>
  <w:num w:numId="23">
    <w:abstractNumId w:val="6"/>
  </w:num>
  <w:num w:numId="24">
    <w:abstractNumId w:val="3"/>
  </w:num>
  <w:num w:numId="25">
    <w:abstractNumId w:val="26"/>
  </w:num>
  <w:num w:numId="26">
    <w:abstractNumId w:val="17"/>
  </w:num>
  <w:num w:numId="27">
    <w:abstractNumId w:val="20"/>
  </w:num>
  <w:num w:numId="28">
    <w:abstractNumId w:val="7"/>
  </w:num>
  <w:num w:numId="29">
    <w:abstractNumId w:val="32"/>
  </w:num>
  <w:num w:numId="30">
    <w:abstractNumId w:val="23"/>
  </w:num>
  <w:num w:numId="31">
    <w:abstractNumId w:val="24"/>
  </w:num>
  <w:num w:numId="32">
    <w:abstractNumId w:val="33"/>
  </w:num>
  <w:num w:numId="33">
    <w:abstractNumId w:val="4"/>
  </w:num>
  <w:num w:numId="34">
    <w:abstractNumId w:val="25"/>
  </w:num>
  <w:num w:numId="35">
    <w:abstractNumId w:val="30"/>
  </w:num>
  <w:num w:numId="36">
    <w:abstractNumId w:val="12"/>
  </w:num>
  <w:num w:numId="37">
    <w:abstractNumId w:val="22"/>
  </w:num>
  <w:num w:numId="38">
    <w:abstractNumId w:val="13"/>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5F23"/>
    <w:rsid w:val="00083075"/>
    <w:rsid w:val="000D4CA7"/>
    <w:rsid w:val="001F222C"/>
    <w:rsid w:val="00211493"/>
    <w:rsid w:val="0022399B"/>
    <w:rsid w:val="002D69EB"/>
    <w:rsid w:val="003317F5"/>
    <w:rsid w:val="00343302"/>
    <w:rsid w:val="0039767C"/>
    <w:rsid w:val="00403DA3"/>
    <w:rsid w:val="00477FF6"/>
    <w:rsid w:val="004D0A3C"/>
    <w:rsid w:val="00506A81"/>
    <w:rsid w:val="00525F23"/>
    <w:rsid w:val="00555577"/>
    <w:rsid w:val="00562A44"/>
    <w:rsid w:val="00563389"/>
    <w:rsid w:val="006578C7"/>
    <w:rsid w:val="00695FE9"/>
    <w:rsid w:val="006B4A70"/>
    <w:rsid w:val="00716257"/>
    <w:rsid w:val="00725E91"/>
    <w:rsid w:val="007A00EF"/>
    <w:rsid w:val="007C49B1"/>
    <w:rsid w:val="00822141"/>
    <w:rsid w:val="00865D40"/>
    <w:rsid w:val="0087601A"/>
    <w:rsid w:val="0089522C"/>
    <w:rsid w:val="008C25A6"/>
    <w:rsid w:val="00914DB1"/>
    <w:rsid w:val="0091588F"/>
    <w:rsid w:val="009557EE"/>
    <w:rsid w:val="009A4D5B"/>
    <w:rsid w:val="00A039DA"/>
    <w:rsid w:val="00AE23F7"/>
    <w:rsid w:val="00B40D26"/>
    <w:rsid w:val="00B53FD4"/>
    <w:rsid w:val="00C36A51"/>
    <w:rsid w:val="00C96813"/>
    <w:rsid w:val="00CE776B"/>
    <w:rsid w:val="00D023C9"/>
    <w:rsid w:val="00DB0346"/>
    <w:rsid w:val="00E16DB6"/>
    <w:rsid w:val="00E36FAF"/>
    <w:rsid w:val="00E53983"/>
    <w:rsid w:val="00E664CE"/>
    <w:rsid w:val="00E66F9C"/>
    <w:rsid w:val="00E90042"/>
    <w:rsid w:val="00E936C3"/>
    <w:rsid w:val="00F27E4F"/>
    <w:rsid w:val="00F874AF"/>
    <w:rsid w:val="00FE3AA2"/>
    <w:rsid w:val="051C6AF1"/>
    <w:rsid w:val="1742601C"/>
    <w:rsid w:val="365C22E2"/>
    <w:rsid w:val="52395337"/>
    <w:rsid w:val="534F5961"/>
    <w:rsid w:val="5A3F7C21"/>
    <w:rsid w:val="5FA72B7B"/>
    <w:rsid w:val="64BC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41D4704"/>
  <w15:docId w15:val="{C62CBF7E-6A62-4A41-8C7D-093492FB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rFonts w:ascii="Calibri" w:hAnsi="Calibri" w:cs="Calibri"/>
      <w:sz w:val="22"/>
      <w:szCs w:val="22"/>
      <w:lang w:eastAsia="ar-SA"/>
    </w:rPr>
  </w:style>
  <w:style w:type="paragraph" w:styleId="Heading1">
    <w:name w:val="heading 1"/>
    <w:basedOn w:val="Normal"/>
    <w:next w:val="Normal"/>
    <w:link w:val="Heading1Char"/>
    <w:uiPriority w:val="9"/>
    <w:qFormat/>
    <w:rsid w:val="00C36A5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64C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64C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64C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Caption">
    <w:name w:val="caption"/>
    <w:basedOn w:val="Normal"/>
    <w:qFormat/>
    <w:pPr>
      <w:suppressLineNumbers/>
      <w:spacing w:before="120" w:after="120"/>
    </w:pPr>
    <w:rPr>
      <w:rFonts w:cs="Lucida Sans"/>
      <w:i/>
      <w:iCs/>
      <w:sz w:val="24"/>
      <w:szCs w:val="24"/>
    </w:rPr>
  </w:style>
  <w:style w:type="paragraph" w:styleId="List">
    <w:name w:val="List"/>
    <w:basedOn w:val="BodyText"/>
    <w:rPr>
      <w:rFonts w:cs="Lucida San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ParagraphFont1">
    <w:name w:val="Default Paragraph Font1"/>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customStyle="1" w:styleId="Index">
    <w:name w:val="Index"/>
    <w:basedOn w:val="Normal"/>
    <w:pPr>
      <w:suppressLineNumbers/>
    </w:pPr>
    <w:rPr>
      <w:rFonts w:cs="Lucida Sans"/>
    </w:rPr>
  </w:style>
  <w:style w:type="paragraph" w:styleId="ListParagraph">
    <w:name w:val="List Paragraph"/>
    <w:basedOn w:val="Normal"/>
    <w:qFormat/>
    <w:pPr>
      <w:ind w:left="720"/>
    </w:pPr>
  </w:style>
  <w:style w:type="character" w:customStyle="1" w:styleId="apple-tab-span">
    <w:name w:val="apple-tab-span"/>
    <w:basedOn w:val="DefaultParagraphFont"/>
  </w:style>
  <w:style w:type="paragraph" w:styleId="BalloonText">
    <w:name w:val="Balloon Text"/>
    <w:basedOn w:val="Normal"/>
    <w:link w:val="BalloonTextChar"/>
    <w:uiPriority w:val="99"/>
    <w:semiHidden/>
    <w:unhideWhenUsed/>
    <w:rsid w:val="00914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DB1"/>
    <w:rPr>
      <w:rFonts w:ascii="Tahoma" w:hAnsi="Tahoma" w:cs="Tahoma"/>
      <w:sz w:val="16"/>
      <w:szCs w:val="16"/>
      <w:lang w:eastAsia="ar-SA"/>
    </w:rPr>
  </w:style>
  <w:style w:type="character" w:customStyle="1" w:styleId="Heading1Char">
    <w:name w:val="Heading 1 Char"/>
    <w:basedOn w:val="DefaultParagraphFont"/>
    <w:link w:val="Heading1"/>
    <w:uiPriority w:val="9"/>
    <w:rsid w:val="00C36A51"/>
    <w:rPr>
      <w:rFonts w:asciiTheme="majorHAnsi" w:eastAsiaTheme="majorEastAsia" w:hAnsiTheme="majorHAnsi" w:cstheme="majorBidi"/>
      <w:b/>
      <w:bCs/>
      <w:color w:val="2F5496" w:themeColor="accent1" w:themeShade="BF"/>
      <w:sz w:val="28"/>
      <w:szCs w:val="28"/>
      <w:lang w:eastAsia="ar-SA"/>
    </w:rPr>
  </w:style>
  <w:style w:type="character" w:customStyle="1" w:styleId="Heading2Char">
    <w:name w:val="Heading 2 Char"/>
    <w:basedOn w:val="DefaultParagraphFont"/>
    <w:link w:val="Heading2"/>
    <w:uiPriority w:val="9"/>
    <w:rsid w:val="00E664CE"/>
    <w:rPr>
      <w:rFonts w:asciiTheme="majorHAnsi" w:eastAsiaTheme="majorEastAsia" w:hAnsiTheme="majorHAnsi" w:cstheme="majorBidi"/>
      <w:b/>
      <w:bCs/>
      <w:color w:val="4472C4" w:themeColor="accent1"/>
      <w:sz w:val="26"/>
      <w:szCs w:val="26"/>
      <w:lang w:eastAsia="ar-SA"/>
    </w:rPr>
  </w:style>
  <w:style w:type="character" w:customStyle="1" w:styleId="Heading3Char">
    <w:name w:val="Heading 3 Char"/>
    <w:basedOn w:val="DefaultParagraphFont"/>
    <w:link w:val="Heading3"/>
    <w:uiPriority w:val="9"/>
    <w:semiHidden/>
    <w:rsid w:val="00E664CE"/>
    <w:rPr>
      <w:rFonts w:asciiTheme="majorHAnsi" w:eastAsiaTheme="majorEastAsia" w:hAnsiTheme="majorHAnsi" w:cstheme="majorBidi"/>
      <w:b/>
      <w:bCs/>
      <w:color w:val="4472C4" w:themeColor="accent1"/>
      <w:sz w:val="22"/>
      <w:szCs w:val="22"/>
      <w:lang w:eastAsia="ar-SA"/>
    </w:rPr>
  </w:style>
  <w:style w:type="character" w:customStyle="1" w:styleId="Heading4Char">
    <w:name w:val="Heading 4 Char"/>
    <w:basedOn w:val="DefaultParagraphFont"/>
    <w:link w:val="Heading4"/>
    <w:uiPriority w:val="9"/>
    <w:semiHidden/>
    <w:rsid w:val="00E664CE"/>
    <w:rPr>
      <w:rFonts w:asciiTheme="majorHAnsi" w:eastAsiaTheme="majorEastAsia" w:hAnsiTheme="majorHAnsi" w:cstheme="majorBidi"/>
      <w:b/>
      <w:bCs/>
      <w:i/>
      <w:iCs/>
      <w:color w:val="4472C4" w:themeColor="accent1"/>
      <w:sz w:val="22"/>
      <w:szCs w:val="22"/>
      <w:lang w:eastAsia="ar-SA"/>
    </w:rPr>
  </w:style>
  <w:style w:type="paragraph" w:styleId="Header">
    <w:name w:val="header"/>
    <w:basedOn w:val="Normal"/>
    <w:link w:val="HeaderChar"/>
    <w:uiPriority w:val="99"/>
    <w:unhideWhenUsed/>
    <w:rsid w:val="00477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F6"/>
    <w:rPr>
      <w:rFonts w:ascii="Calibri" w:hAnsi="Calibri" w:cs="Calibri"/>
      <w:sz w:val="22"/>
      <w:szCs w:val="22"/>
      <w:lang w:eastAsia="ar-SA"/>
    </w:rPr>
  </w:style>
  <w:style w:type="paragraph" w:styleId="Footer">
    <w:name w:val="footer"/>
    <w:basedOn w:val="Normal"/>
    <w:link w:val="FooterChar"/>
    <w:uiPriority w:val="99"/>
    <w:unhideWhenUsed/>
    <w:rsid w:val="00477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F6"/>
    <w:rPr>
      <w:rFonts w:ascii="Calibri" w:hAnsi="Calibri" w:cs="Calibri"/>
      <w:sz w:val="22"/>
      <w:szCs w:val="22"/>
      <w:lang w:eastAsia="ar-SA"/>
    </w:rPr>
  </w:style>
  <w:style w:type="paragraph" w:styleId="TOCHeading">
    <w:name w:val="TOC Heading"/>
    <w:basedOn w:val="Heading1"/>
    <w:next w:val="Normal"/>
    <w:uiPriority w:val="39"/>
    <w:unhideWhenUsed/>
    <w:qFormat/>
    <w:rsid w:val="00E90042"/>
    <w:pPr>
      <w:suppressAutoHyphens w:val="0"/>
      <w:spacing w:before="240"/>
      <w:outlineLvl w:val="9"/>
    </w:pPr>
    <w:rPr>
      <w:b w:val="0"/>
      <w:bCs w:val="0"/>
      <w:sz w:val="32"/>
      <w:szCs w:val="32"/>
      <w:lang w:eastAsia="en-US"/>
    </w:rPr>
  </w:style>
  <w:style w:type="paragraph" w:styleId="TOC1">
    <w:name w:val="toc 1"/>
    <w:basedOn w:val="Normal"/>
    <w:next w:val="Normal"/>
    <w:autoRedefine/>
    <w:uiPriority w:val="39"/>
    <w:unhideWhenUsed/>
    <w:rsid w:val="00E90042"/>
    <w:pPr>
      <w:tabs>
        <w:tab w:val="right" w:leader="dot" w:pos="8777"/>
      </w:tabs>
      <w:spacing w:after="100"/>
    </w:pPr>
    <w:rPr>
      <w:rFonts w:ascii="Times New Roman" w:hAnsi="Times New Roman" w:cs="Times New Roman"/>
      <w:b/>
      <w:bCs/>
      <w:noProof/>
      <w:lang w:val="vi"/>
    </w:rPr>
  </w:style>
  <w:style w:type="paragraph" w:styleId="TOC2">
    <w:name w:val="toc 2"/>
    <w:basedOn w:val="Normal"/>
    <w:next w:val="Normal"/>
    <w:autoRedefine/>
    <w:uiPriority w:val="39"/>
    <w:unhideWhenUsed/>
    <w:rsid w:val="00E90042"/>
    <w:pPr>
      <w:spacing w:after="100"/>
      <w:ind w:left="220"/>
    </w:pPr>
  </w:style>
  <w:style w:type="character" w:styleId="Hyperlink">
    <w:name w:val="Hyperlink"/>
    <w:basedOn w:val="DefaultParagraphFont"/>
    <w:uiPriority w:val="99"/>
    <w:unhideWhenUsed/>
    <w:rsid w:val="00E90042"/>
    <w:rPr>
      <w:color w:val="0563C1" w:themeColor="hyperlink"/>
      <w:u w:val="single"/>
    </w:rPr>
  </w:style>
  <w:style w:type="paragraph" w:styleId="TOC3">
    <w:name w:val="toc 3"/>
    <w:basedOn w:val="Normal"/>
    <w:next w:val="Normal"/>
    <w:autoRedefine/>
    <w:uiPriority w:val="39"/>
    <w:unhideWhenUsed/>
    <w:rsid w:val="00E90042"/>
    <w:pPr>
      <w:suppressAutoHyphens w:val="0"/>
      <w:spacing w:after="100"/>
      <w:ind w:left="440"/>
    </w:pPr>
    <w:rPr>
      <w:rFonts w:asciiTheme="minorHAnsi" w:eastAsiaTheme="minorEastAsia" w:hAnsiTheme="minorHAnsi" w:cs="Times New Roman"/>
      <w:lang w:eastAsia="en-US"/>
    </w:rPr>
  </w:style>
  <w:style w:type="paragraph" w:styleId="TableofFigures">
    <w:name w:val="table of figures"/>
    <w:basedOn w:val="Normal"/>
    <w:next w:val="Normal"/>
    <w:uiPriority w:val="99"/>
    <w:unhideWhenUsed/>
    <w:rsid w:val="00403DA3"/>
    <w:pPr>
      <w:spacing w:after="0"/>
    </w:pPr>
  </w:style>
  <w:style w:type="character" w:styleId="PlaceholderText">
    <w:name w:val="Placeholder Text"/>
    <w:basedOn w:val="DefaultParagraphFont"/>
    <w:uiPriority w:val="99"/>
    <w:unhideWhenUsed/>
    <w:rsid w:val="000D4C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0532">
      <w:bodyDiv w:val="1"/>
      <w:marLeft w:val="0"/>
      <w:marRight w:val="0"/>
      <w:marTop w:val="0"/>
      <w:marBottom w:val="0"/>
      <w:divBdr>
        <w:top w:val="none" w:sz="0" w:space="0" w:color="auto"/>
        <w:left w:val="none" w:sz="0" w:space="0" w:color="auto"/>
        <w:bottom w:val="none" w:sz="0" w:space="0" w:color="auto"/>
        <w:right w:val="none" w:sz="0" w:space="0" w:color="auto"/>
      </w:divBdr>
      <w:divsChild>
        <w:div w:id="379978683">
          <w:marLeft w:val="0"/>
          <w:marRight w:val="0"/>
          <w:marTop w:val="0"/>
          <w:marBottom w:val="0"/>
          <w:divBdr>
            <w:top w:val="none" w:sz="0" w:space="0" w:color="auto"/>
            <w:left w:val="none" w:sz="0" w:space="0" w:color="auto"/>
            <w:bottom w:val="none" w:sz="0" w:space="0" w:color="auto"/>
            <w:right w:val="none" w:sz="0" w:space="0" w:color="auto"/>
          </w:divBdr>
        </w:div>
        <w:div w:id="671950711">
          <w:marLeft w:val="0"/>
          <w:marRight w:val="0"/>
          <w:marTop w:val="0"/>
          <w:marBottom w:val="0"/>
          <w:divBdr>
            <w:top w:val="none" w:sz="0" w:space="0" w:color="auto"/>
            <w:left w:val="none" w:sz="0" w:space="0" w:color="auto"/>
            <w:bottom w:val="none" w:sz="0" w:space="0" w:color="auto"/>
            <w:right w:val="none" w:sz="0" w:space="0" w:color="auto"/>
          </w:divBdr>
        </w:div>
        <w:div w:id="767966934">
          <w:marLeft w:val="0"/>
          <w:marRight w:val="0"/>
          <w:marTop w:val="0"/>
          <w:marBottom w:val="0"/>
          <w:divBdr>
            <w:top w:val="none" w:sz="0" w:space="0" w:color="auto"/>
            <w:left w:val="none" w:sz="0" w:space="0" w:color="auto"/>
            <w:bottom w:val="none" w:sz="0" w:space="0" w:color="auto"/>
            <w:right w:val="none" w:sz="0" w:space="0" w:color="auto"/>
          </w:divBdr>
        </w:div>
        <w:div w:id="297687175">
          <w:marLeft w:val="0"/>
          <w:marRight w:val="0"/>
          <w:marTop w:val="0"/>
          <w:marBottom w:val="0"/>
          <w:divBdr>
            <w:top w:val="none" w:sz="0" w:space="0" w:color="auto"/>
            <w:left w:val="none" w:sz="0" w:space="0" w:color="auto"/>
            <w:bottom w:val="none" w:sz="0" w:space="0" w:color="auto"/>
            <w:right w:val="none" w:sz="0" w:space="0" w:color="auto"/>
          </w:divBdr>
        </w:div>
        <w:div w:id="1432235529">
          <w:marLeft w:val="0"/>
          <w:marRight w:val="0"/>
          <w:marTop w:val="0"/>
          <w:marBottom w:val="0"/>
          <w:divBdr>
            <w:top w:val="none" w:sz="0" w:space="0" w:color="auto"/>
            <w:left w:val="none" w:sz="0" w:space="0" w:color="auto"/>
            <w:bottom w:val="none" w:sz="0" w:space="0" w:color="auto"/>
            <w:right w:val="none" w:sz="0" w:space="0" w:color="auto"/>
          </w:divBdr>
        </w:div>
      </w:divsChild>
    </w:div>
    <w:div w:id="9800363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94D46-BAE0-4BF1-A747-1B8B43EC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Dao Tai</cp:lastModifiedBy>
  <cp:revision>3</cp:revision>
  <dcterms:created xsi:type="dcterms:W3CDTF">2024-03-31T04:31:00Z</dcterms:created>
  <dcterms:modified xsi:type="dcterms:W3CDTF">2024-03-31T04:56:00Z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1033-12.2.0.13266</vt:lpwstr>
  </property>
  <property fmtid="{D5CDD505-2E9C-101B-9397-08002B2CF9AE}" pid="9" name="ICV">
    <vt:lpwstr>88D62A84F6224169B6D48F2665ACE630_12</vt:lpwstr>
  </property>
</Properties>
</file>